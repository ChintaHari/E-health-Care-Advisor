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5B1" w:rsidRPr="003F1A70" w:rsidRDefault="000D017D" w:rsidP="003F1A70">
      <w:pPr>
        <w:spacing w:line="360" w:lineRule="auto"/>
        <w:ind w:left="1080" w:hanging="1080"/>
        <w:jc w:val="both"/>
        <w:rPr>
          <w:rFonts w:ascii="Times New Roman" w:hAnsi="Times New Roman" w:cs="Times New Roman"/>
          <w:b/>
          <w:sz w:val="24"/>
          <w:szCs w:val="24"/>
        </w:rPr>
      </w:pPr>
      <w:r>
        <w:rPr>
          <w:rFonts w:ascii="Times New Roman" w:hAnsi="Times New Roman" w:cs="Times New Roman"/>
          <w:b/>
          <w:sz w:val="24"/>
          <w:szCs w:val="24"/>
        </w:rPr>
        <w:t xml:space="preserve">         </w:t>
      </w:r>
      <w:r w:rsidR="004525B1" w:rsidRPr="003F1A70">
        <w:rPr>
          <w:rFonts w:ascii="Times New Roman" w:hAnsi="Times New Roman" w:cs="Times New Roman"/>
          <w:b/>
          <w:sz w:val="24"/>
          <w:szCs w:val="24"/>
        </w:rPr>
        <w:t>SOFTWARE REQURIMENT SPECIFICATION (SRS) FOR</w:t>
      </w:r>
    </w:p>
    <w:p w:rsidR="00E240F8" w:rsidRPr="003F1A70" w:rsidRDefault="000D017D" w:rsidP="003F1A70">
      <w:pPr>
        <w:spacing w:line="360" w:lineRule="auto"/>
        <w:ind w:left="1440" w:firstLine="720"/>
        <w:jc w:val="both"/>
        <w:rPr>
          <w:rFonts w:ascii="Times New Roman" w:hAnsi="Times New Roman" w:cs="Times New Roman"/>
          <w:b/>
          <w:sz w:val="24"/>
          <w:szCs w:val="24"/>
        </w:rPr>
      </w:pPr>
      <w:r w:rsidRPr="003F1A70">
        <w:rPr>
          <w:rFonts w:ascii="Times New Roman" w:hAnsi="Times New Roman" w:cs="Times New Roman"/>
          <w:b/>
          <w:sz w:val="24"/>
          <w:szCs w:val="24"/>
        </w:rPr>
        <w:t>E HEALTH CARE ADVISOR</w:t>
      </w:r>
    </w:p>
    <w:p w:rsidR="00E240F8" w:rsidRPr="003F1A70" w:rsidRDefault="00E240F8" w:rsidP="003F1A70">
      <w:pPr>
        <w:spacing w:line="360" w:lineRule="auto"/>
        <w:jc w:val="both"/>
        <w:rPr>
          <w:rFonts w:ascii="Times New Roman" w:hAnsi="Times New Roman" w:cs="Times New Roman"/>
          <w:b/>
          <w:sz w:val="24"/>
          <w:szCs w:val="24"/>
        </w:rPr>
      </w:pPr>
      <w:r w:rsidRPr="003F1A70">
        <w:rPr>
          <w:rFonts w:ascii="Times New Roman" w:hAnsi="Times New Roman" w:cs="Times New Roman"/>
          <w:b/>
          <w:sz w:val="24"/>
          <w:szCs w:val="24"/>
        </w:rPr>
        <w:t>Introduction</w:t>
      </w:r>
    </w:p>
    <w:p w:rsidR="00E240F8" w:rsidRPr="003F1A70" w:rsidRDefault="00E240F8" w:rsidP="003F1A70">
      <w:pPr>
        <w:spacing w:line="360" w:lineRule="auto"/>
        <w:jc w:val="both"/>
        <w:rPr>
          <w:rFonts w:ascii="Times New Roman" w:hAnsi="Times New Roman" w:cs="Times New Roman"/>
          <w:b/>
          <w:sz w:val="24"/>
          <w:szCs w:val="24"/>
        </w:rPr>
      </w:pPr>
      <w:r w:rsidRPr="003F1A70">
        <w:rPr>
          <w:rFonts w:ascii="Times New Roman" w:hAnsi="Times New Roman" w:cs="Times New Roman"/>
          <w:b/>
          <w:bCs/>
          <w:sz w:val="24"/>
          <w:szCs w:val="24"/>
        </w:rPr>
        <w:t>1.1 Purpose:</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The main objective of this project is to implement a computer based Healthcare Information System. This system will help the users to identify certain diseases by answering certain questions asked by the system. Based on </w:t>
      </w:r>
      <w:proofErr w:type="gramStart"/>
      <w:r w:rsidRPr="003F1A70">
        <w:rPr>
          <w:rFonts w:ascii="Times New Roman" w:hAnsi="Times New Roman" w:cs="Times New Roman"/>
          <w:sz w:val="24"/>
          <w:szCs w:val="24"/>
        </w:rPr>
        <w:t>the diagnose</w:t>
      </w:r>
      <w:proofErr w:type="gramEnd"/>
      <w:r w:rsidRPr="003F1A70">
        <w:rPr>
          <w:rFonts w:ascii="Times New Roman" w:hAnsi="Times New Roman" w:cs="Times New Roman"/>
          <w:sz w:val="24"/>
          <w:szCs w:val="24"/>
        </w:rPr>
        <w:t xml:space="preserve"> received the user will be getting some suggestion of medicines that are available at the local chemist without prescription with an advice to visit the doctor. The system once ready should be able to train itself with the feedback given to it (Artificial Intelligence). The database will be developed with open source software. </w:t>
      </w:r>
    </w:p>
    <w:p w:rsidR="00AE23B4" w:rsidRPr="003F1A70" w:rsidRDefault="00504440" w:rsidP="003F1A70">
      <w:pPr>
        <w:spacing w:line="360" w:lineRule="auto"/>
        <w:jc w:val="both"/>
        <w:rPr>
          <w:rFonts w:ascii="Times New Roman" w:hAnsi="Times New Roman" w:cs="Times New Roman"/>
          <w:b/>
          <w:bCs/>
          <w:sz w:val="24"/>
          <w:szCs w:val="24"/>
        </w:rPr>
      </w:pPr>
      <w:r w:rsidRPr="003F1A70">
        <w:rPr>
          <w:rFonts w:ascii="Times New Roman" w:hAnsi="Times New Roman" w:cs="Times New Roman"/>
          <w:sz w:val="24"/>
          <w:szCs w:val="24"/>
        </w:rPr>
        <w:t xml:space="preserve">E – Healthcare Advisor is a web application which provides online medical services to everyone at their doorstep. The users living in metro or remote village can connect through internet or approach nearby kiosk to get these services. This web application is more effective, quick in providing medical help especially to people in villages where very few doctors are present. This helps the patients to maintain a neat health record and to lead a healthy life. </w:t>
      </w:r>
    </w:p>
    <w:p w:rsidR="00AE23B4" w:rsidRPr="003F1A70" w:rsidRDefault="00504440" w:rsidP="003F1A70">
      <w:pPr>
        <w:pStyle w:val="ListParagraph"/>
        <w:numPr>
          <w:ilvl w:val="1"/>
          <w:numId w:val="16"/>
        </w:numPr>
        <w:spacing w:line="360" w:lineRule="auto"/>
        <w:jc w:val="both"/>
        <w:rPr>
          <w:rFonts w:ascii="Times New Roman" w:hAnsi="Times New Roman" w:cs="Times New Roman"/>
          <w:b/>
          <w:bCs/>
          <w:sz w:val="24"/>
          <w:szCs w:val="24"/>
        </w:rPr>
      </w:pPr>
      <w:r w:rsidRPr="003F1A70">
        <w:rPr>
          <w:rFonts w:ascii="Times New Roman" w:hAnsi="Times New Roman" w:cs="Times New Roman"/>
          <w:b/>
          <w:bCs/>
          <w:sz w:val="24"/>
          <w:szCs w:val="24"/>
        </w:rPr>
        <w:t>Scope: The Scope of the Project includes:</w:t>
      </w:r>
    </w:p>
    <w:p w:rsidR="00504440" w:rsidRPr="003F1A70" w:rsidRDefault="00504440" w:rsidP="003F1A70">
      <w:pPr>
        <w:spacing w:line="360" w:lineRule="auto"/>
        <w:jc w:val="both"/>
        <w:rPr>
          <w:rFonts w:ascii="Times New Roman" w:hAnsi="Times New Roman" w:cs="Times New Roman"/>
          <w:b/>
          <w:bCs/>
          <w:sz w:val="24"/>
          <w:szCs w:val="24"/>
        </w:rPr>
      </w:pPr>
      <w:r w:rsidRPr="003F1A70">
        <w:rPr>
          <w:rFonts w:ascii="Times New Roman" w:hAnsi="Times New Roman" w:cs="Times New Roman"/>
          <w:sz w:val="24"/>
          <w:szCs w:val="24"/>
        </w:rPr>
        <w:t xml:space="preserve">There are four basic users - Patient, Admin, </w:t>
      </w:r>
      <w:proofErr w:type="gramStart"/>
      <w:r w:rsidRPr="003F1A70">
        <w:rPr>
          <w:rFonts w:ascii="Times New Roman" w:hAnsi="Times New Roman" w:cs="Times New Roman"/>
          <w:sz w:val="24"/>
          <w:szCs w:val="24"/>
        </w:rPr>
        <w:t>Doctors .</w:t>
      </w:r>
      <w:proofErr w:type="gramEnd"/>
    </w:p>
    <w:p w:rsidR="00AE23B4" w:rsidRPr="003F1A70" w:rsidRDefault="00AE23B4" w:rsidP="003F1A70">
      <w:pPr>
        <w:widowControl w:val="0"/>
        <w:suppressAutoHyphens/>
        <w:spacing w:after="0"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 </w:t>
      </w:r>
      <w:proofErr w:type="gramStart"/>
      <w:r w:rsidRPr="003F1A70">
        <w:rPr>
          <w:rFonts w:ascii="Times New Roman" w:hAnsi="Times New Roman" w:cs="Times New Roman"/>
          <w:sz w:val="24"/>
          <w:szCs w:val="24"/>
        </w:rPr>
        <w:t>1.</w:t>
      </w:r>
      <w:r w:rsidR="00504440" w:rsidRPr="003F1A70">
        <w:rPr>
          <w:rFonts w:ascii="Times New Roman" w:hAnsi="Times New Roman" w:cs="Times New Roman"/>
          <w:sz w:val="24"/>
          <w:szCs w:val="24"/>
        </w:rPr>
        <w:t>All</w:t>
      </w:r>
      <w:proofErr w:type="gramEnd"/>
      <w:r w:rsidR="00504440" w:rsidRPr="003F1A70">
        <w:rPr>
          <w:rFonts w:ascii="Times New Roman" w:hAnsi="Times New Roman" w:cs="Times New Roman"/>
          <w:sz w:val="24"/>
          <w:szCs w:val="24"/>
        </w:rPr>
        <w:t xml:space="preserve"> users have their own profiles in VMH. </w:t>
      </w:r>
    </w:p>
    <w:p w:rsidR="00AE23B4" w:rsidRPr="003F1A70" w:rsidRDefault="00AE23B4" w:rsidP="003F1A70">
      <w:pPr>
        <w:widowControl w:val="0"/>
        <w:suppressAutoHyphens/>
        <w:spacing w:after="0"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2.</w:t>
      </w:r>
      <w:r w:rsidR="00504440" w:rsidRPr="003F1A70">
        <w:rPr>
          <w:rFonts w:ascii="Times New Roman" w:hAnsi="Times New Roman" w:cs="Times New Roman"/>
          <w:sz w:val="24"/>
          <w:szCs w:val="24"/>
        </w:rPr>
        <w:t>The</w:t>
      </w:r>
      <w:proofErr w:type="gramEnd"/>
      <w:r w:rsidR="00504440" w:rsidRPr="003F1A70">
        <w:rPr>
          <w:rFonts w:ascii="Times New Roman" w:hAnsi="Times New Roman" w:cs="Times New Roman"/>
          <w:sz w:val="24"/>
          <w:szCs w:val="24"/>
        </w:rPr>
        <w:t xml:space="preserve"> web-cam interaction between doctor and patient. </w:t>
      </w:r>
    </w:p>
    <w:p w:rsidR="00504440" w:rsidRPr="003F1A70" w:rsidRDefault="000C5416" w:rsidP="003F1A70">
      <w:pPr>
        <w:widowControl w:val="0"/>
        <w:suppressAutoHyphens/>
        <w:spacing w:after="0"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3.</w:t>
      </w:r>
      <w:r w:rsidR="00504440" w:rsidRPr="003F1A70">
        <w:rPr>
          <w:rFonts w:ascii="Times New Roman" w:hAnsi="Times New Roman" w:cs="Times New Roman"/>
          <w:sz w:val="24"/>
          <w:szCs w:val="24"/>
        </w:rPr>
        <w:t>Patients</w:t>
      </w:r>
      <w:proofErr w:type="gramEnd"/>
      <w:r w:rsidR="00504440" w:rsidRPr="003F1A70">
        <w:rPr>
          <w:rFonts w:ascii="Times New Roman" w:hAnsi="Times New Roman" w:cs="Times New Roman"/>
          <w:sz w:val="24"/>
          <w:szCs w:val="24"/>
        </w:rPr>
        <w:t xml:space="preserve"> can search for doctor and make online appointments. They also can view their health record, lab reports, doctor’s prescription and medical expenses. Patient can also register complaint on any doctor. </w:t>
      </w:r>
    </w:p>
    <w:p w:rsidR="00504440" w:rsidRPr="003F1A70" w:rsidRDefault="00AE23B4" w:rsidP="003F1A70">
      <w:pPr>
        <w:widowControl w:val="0"/>
        <w:suppressAutoHyphens/>
        <w:spacing w:after="0"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4.</w:t>
      </w:r>
      <w:r w:rsidR="00504440" w:rsidRPr="003F1A70">
        <w:rPr>
          <w:rFonts w:ascii="Times New Roman" w:hAnsi="Times New Roman" w:cs="Times New Roman"/>
          <w:sz w:val="24"/>
          <w:szCs w:val="24"/>
        </w:rPr>
        <w:t>Doctor’s</w:t>
      </w:r>
      <w:proofErr w:type="gramEnd"/>
      <w:r w:rsidR="00504440" w:rsidRPr="003F1A70">
        <w:rPr>
          <w:rFonts w:ascii="Times New Roman" w:hAnsi="Times New Roman" w:cs="Times New Roman"/>
          <w:sz w:val="24"/>
          <w:szCs w:val="24"/>
        </w:rPr>
        <w:t xml:space="preserve"> can give appointments, e-prescription and can view patient’s health record. </w:t>
      </w:r>
    </w:p>
    <w:p w:rsidR="00504440" w:rsidRPr="003F1A70" w:rsidRDefault="00AE23B4" w:rsidP="003F1A70">
      <w:pPr>
        <w:widowControl w:val="0"/>
        <w:suppressAutoHyphens/>
        <w:spacing w:after="0" w:line="360" w:lineRule="auto"/>
        <w:jc w:val="both"/>
        <w:rPr>
          <w:rFonts w:ascii="Times New Roman" w:hAnsi="Times New Roman" w:cs="Times New Roman"/>
          <w:b/>
          <w:bCs/>
          <w:sz w:val="24"/>
          <w:szCs w:val="24"/>
        </w:rPr>
      </w:pPr>
      <w:proofErr w:type="gramStart"/>
      <w:r w:rsidRPr="003F1A70">
        <w:rPr>
          <w:rFonts w:ascii="Times New Roman" w:hAnsi="Times New Roman" w:cs="Times New Roman"/>
          <w:sz w:val="24"/>
          <w:szCs w:val="24"/>
        </w:rPr>
        <w:t>5.</w:t>
      </w:r>
      <w:r w:rsidR="00504440" w:rsidRPr="003F1A70">
        <w:rPr>
          <w:rFonts w:ascii="Times New Roman" w:hAnsi="Times New Roman" w:cs="Times New Roman"/>
          <w:sz w:val="24"/>
          <w:szCs w:val="24"/>
        </w:rPr>
        <w:t>Admin</w:t>
      </w:r>
      <w:proofErr w:type="gramEnd"/>
      <w:r w:rsidR="00504440" w:rsidRPr="003F1A70">
        <w:rPr>
          <w:rFonts w:ascii="Times New Roman" w:hAnsi="Times New Roman" w:cs="Times New Roman"/>
          <w:sz w:val="24"/>
          <w:szCs w:val="24"/>
        </w:rPr>
        <w:t xml:space="preserve"> has the authority to add/delete users, grant permission to doctors and kiosk manager, to generate and view reports. He also views the complaints of patients and takes necessary actions. </w:t>
      </w:r>
    </w:p>
    <w:p w:rsidR="000C5416" w:rsidRPr="003F1A70" w:rsidRDefault="000C5416" w:rsidP="003F1A70">
      <w:pPr>
        <w:spacing w:line="360" w:lineRule="auto"/>
        <w:jc w:val="both"/>
        <w:rPr>
          <w:rFonts w:ascii="Times New Roman" w:hAnsi="Times New Roman" w:cs="Times New Roman"/>
          <w:b/>
          <w:bCs/>
          <w:sz w:val="24"/>
          <w:szCs w:val="24"/>
        </w:rPr>
      </w:pP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lastRenderedPageBreak/>
        <w:t>1.3 Definitions, Acronyms and Abbreviations</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EHA</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E – Healthcare Advisor. It’s a web application that provides online medical services for people. </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Admin</w:t>
      </w:r>
      <w:r w:rsidRPr="003F1A70">
        <w:rPr>
          <w:rFonts w:ascii="Times New Roman" w:hAnsi="Times New Roman" w:cs="Times New Roman"/>
          <w:sz w:val="24"/>
          <w:szCs w:val="24"/>
        </w:rPr>
        <w:t xml:space="preserve"> </w:t>
      </w:r>
    </w:p>
    <w:p w:rsidR="00504440" w:rsidRPr="003F1A70" w:rsidRDefault="00504440" w:rsidP="003F1A70">
      <w:pPr>
        <w:spacing w:line="360" w:lineRule="auto"/>
        <w:jc w:val="both"/>
        <w:rPr>
          <w:rFonts w:ascii="Times New Roman" w:eastAsia="Ubuntu" w:hAnsi="Times New Roman" w:cs="Times New Roman"/>
          <w:sz w:val="24"/>
          <w:szCs w:val="24"/>
        </w:rPr>
      </w:pPr>
      <w:proofErr w:type="gramStart"/>
      <w:r w:rsidRPr="003F1A70">
        <w:rPr>
          <w:rFonts w:ascii="Times New Roman" w:hAnsi="Times New Roman" w:cs="Times New Roman"/>
          <w:sz w:val="24"/>
          <w:szCs w:val="24"/>
        </w:rPr>
        <w:t>Administrator.</w:t>
      </w:r>
      <w:proofErr w:type="gramEnd"/>
      <w:r w:rsidRPr="003F1A70">
        <w:rPr>
          <w:rFonts w:ascii="Times New Roman" w:hAnsi="Times New Roman" w:cs="Times New Roman"/>
          <w:sz w:val="24"/>
          <w:szCs w:val="24"/>
        </w:rPr>
        <w:t xml:space="preserve"> He has the authority to add/delete users, grant permission to doctors and kiosk manager. </w:t>
      </w:r>
    </w:p>
    <w:p w:rsidR="00504440" w:rsidRPr="003F1A70" w:rsidRDefault="00504440" w:rsidP="003F1A70">
      <w:pPr>
        <w:pStyle w:val="ListParagraph"/>
        <w:numPr>
          <w:ilvl w:val="1"/>
          <w:numId w:val="17"/>
        </w:numPr>
        <w:spacing w:line="360" w:lineRule="auto"/>
        <w:jc w:val="both"/>
        <w:rPr>
          <w:rFonts w:ascii="Times New Roman" w:hAnsi="Times New Roman" w:cs="Times New Roman"/>
          <w:b/>
          <w:bCs/>
          <w:sz w:val="24"/>
          <w:szCs w:val="24"/>
        </w:rPr>
      </w:pPr>
      <w:r w:rsidRPr="003F1A70">
        <w:rPr>
          <w:rFonts w:ascii="Times New Roman" w:hAnsi="Times New Roman" w:cs="Times New Roman"/>
          <w:b/>
          <w:bCs/>
          <w:sz w:val="24"/>
          <w:szCs w:val="24"/>
        </w:rPr>
        <w:t>References</w:t>
      </w:r>
      <w:r w:rsidRPr="003F1A70">
        <w:rPr>
          <w:rFonts w:ascii="Times New Roman" w:hAnsi="Times New Roman" w:cs="Times New Roman"/>
          <w:sz w:val="24"/>
          <w:szCs w:val="24"/>
        </w:rPr>
        <w:t xml:space="preserve"> </w:t>
      </w:r>
    </w:p>
    <w:p w:rsidR="00504440" w:rsidRPr="003F1A70" w:rsidRDefault="000C5416" w:rsidP="003F1A70">
      <w:pPr>
        <w:widowControl w:val="0"/>
        <w:suppressAutoHyphens/>
        <w:spacing w:after="0" w:line="360" w:lineRule="auto"/>
        <w:jc w:val="both"/>
        <w:rPr>
          <w:rFonts w:ascii="Times New Roman" w:hAnsi="Times New Roman" w:cs="Times New Roman"/>
          <w:sz w:val="24"/>
          <w:szCs w:val="24"/>
        </w:rPr>
      </w:pPr>
      <w:proofErr w:type="gramStart"/>
      <w:r w:rsidRPr="003F1A70">
        <w:rPr>
          <w:rFonts w:ascii="Times New Roman" w:hAnsi="Times New Roman" w:cs="Times New Roman"/>
          <w:b/>
          <w:bCs/>
          <w:sz w:val="24"/>
          <w:szCs w:val="24"/>
        </w:rPr>
        <w:t>1.</w:t>
      </w:r>
      <w:r w:rsidR="00504440" w:rsidRPr="003F1A70">
        <w:rPr>
          <w:rFonts w:ascii="Times New Roman" w:hAnsi="Times New Roman" w:cs="Times New Roman"/>
          <w:sz w:val="24"/>
          <w:szCs w:val="24"/>
        </w:rPr>
        <w:t>Object</w:t>
      </w:r>
      <w:proofErr w:type="gramEnd"/>
      <w:r w:rsidR="00504440" w:rsidRPr="003F1A70">
        <w:rPr>
          <w:rFonts w:ascii="Times New Roman" w:hAnsi="Times New Roman" w:cs="Times New Roman"/>
          <w:sz w:val="24"/>
          <w:szCs w:val="24"/>
        </w:rPr>
        <w:t xml:space="preserve"> Oriented Modeling and Design with UML-Michael </w:t>
      </w:r>
      <w:proofErr w:type="spellStart"/>
      <w:r w:rsidR="00504440" w:rsidRPr="003F1A70">
        <w:rPr>
          <w:rFonts w:ascii="Times New Roman" w:hAnsi="Times New Roman" w:cs="Times New Roman"/>
          <w:sz w:val="24"/>
          <w:szCs w:val="24"/>
        </w:rPr>
        <w:t>Blaha</w:t>
      </w:r>
      <w:proofErr w:type="spellEnd"/>
      <w:r w:rsidR="00504440" w:rsidRPr="003F1A70">
        <w:rPr>
          <w:rFonts w:ascii="Times New Roman" w:hAnsi="Times New Roman" w:cs="Times New Roman"/>
          <w:sz w:val="24"/>
          <w:szCs w:val="24"/>
        </w:rPr>
        <w:t xml:space="preserve">, James </w:t>
      </w:r>
      <w:proofErr w:type="spellStart"/>
      <w:r w:rsidR="00504440" w:rsidRPr="003F1A70">
        <w:rPr>
          <w:rFonts w:ascii="Times New Roman" w:hAnsi="Times New Roman" w:cs="Times New Roman"/>
          <w:sz w:val="24"/>
          <w:szCs w:val="24"/>
        </w:rPr>
        <w:t>Rambaugh</w:t>
      </w:r>
      <w:proofErr w:type="spellEnd"/>
      <w:r w:rsidR="00504440" w:rsidRPr="003F1A70">
        <w:rPr>
          <w:rFonts w:ascii="Times New Roman" w:hAnsi="Times New Roman" w:cs="Times New Roman"/>
          <w:sz w:val="24"/>
          <w:szCs w:val="24"/>
        </w:rPr>
        <w:t xml:space="preserve">. </w:t>
      </w:r>
    </w:p>
    <w:p w:rsidR="00504440" w:rsidRPr="003F1A70" w:rsidRDefault="000C5416" w:rsidP="003F1A70">
      <w:pPr>
        <w:widowControl w:val="0"/>
        <w:suppressAutoHyphens/>
        <w:spacing w:after="0"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2.</w:t>
      </w:r>
      <w:r w:rsidR="00504440" w:rsidRPr="003F1A70">
        <w:rPr>
          <w:rFonts w:ascii="Times New Roman" w:hAnsi="Times New Roman" w:cs="Times New Roman"/>
          <w:sz w:val="24"/>
          <w:szCs w:val="24"/>
        </w:rPr>
        <w:t>Software</w:t>
      </w:r>
      <w:proofErr w:type="gramEnd"/>
      <w:r w:rsidR="00504440" w:rsidRPr="003F1A70">
        <w:rPr>
          <w:rFonts w:ascii="Times New Roman" w:hAnsi="Times New Roman" w:cs="Times New Roman"/>
          <w:sz w:val="24"/>
          <w:szCs w:val="24"/>
        </w:rPr>
        <w:t xml:space="preserve"> Engineering, Seventh Edition, Ian </w:t>
      </w:r>
      <w:proofErr w:type="spellStart"/>
      <w:r w:rsidR="00504440" w:rsidRPr="003F1A70">
        <w:rPr>
          <w:rFonts w:ascii="Times New Roman" w:hAnsi="Times New Roman" w:cs="Times New Roman"/>
          <w:sz w:val="24"/>
          <w:szCs w:val="24"/>
        </w:rPr>
        <w:t>Sommerville</w:t>
      </w:r>
      <w:proofErr w:type="spellEnd"/>
      <w:r w:rsidR="00504440" w:rsidRPr="003F1A70">
        <w:rPr>
          <w:rFonts w:ascii="Times New Roman" w:hAnsi="Times New Roman" w:cs="Times New Roman"/>
          <w:sz w:val="24"/>
          <w:szCs w:val="24"/>
        </w:rPr>
        <w:t xml:space="preserve">. </w:t>
      </w:r>
    </w:p>
    <w:p w:rsidR="00504440" w:rsidRPr="003F1A70" w:rsidRDefault="000C5416" w:rsidP="003F1A70">
      <w:pPr>
        <w:widowControl w:val="0"/>
        <w:suppressAutoHyphens/>
        <w:spacing w:after="0"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3.</w:t>
      </w:r>
      <w:r w:rsidR="00504440" w:rsidRPr="003F1A70">
        <w:rPr>
          <w:rFonts w:ascii="Times New Roman" w:hAnsi="Times New Roman" w:cs="Times New Roman"/>
          <w:sz w:val="24"/>
          <w:szCs w:val="24"/>
        </w:rPr>
        <w:t>IBM</w:t>
      </w:r>
      <w:proofErr w:type="gramEnd"/>
      <w:r w:rsidR="00504440" w:rsidRPr="003F1A70">
        <w:rPr>
          <w:rFonts w:ascii="Times New Roman" w:hAnsi="Times New Roman" w:cs="Times New Roman"/>
          <w:sz w:val="24"/>
          <w:szCs w:val="24"/>
        </w:rPr>
        <w:t xml:space="preserve"> Red Books. </w:t>
      </w:r>
    </w:p>
    <w:p w:rsidR="00504440" w:rsidRPr="003F1A70" w:rsidRDefault="000C5416" w:rsidP="003F1A70">
      <w:pPr>
        <w:widowControl w:val="0"/>
        <w:suppressAutoHyphens/>
        <w:spacing w:after="0"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4.</w:t>
      </w:r>
      <w:r w:rsidR="00504440" w:rsidRPr="003F1A70">
        <w:rPr>
          <w:rFonts w:ascii="Times New Roman" w:hAnsi="Times New Roman" w:cs="Times New Roman"/>
          <w:sz w:val="24"/>
          <w:szCs w:val="24"/>
        </w:rPr>
        <w:t>IBM</w:t>
      </w:r>
      <w:proofErr w:type="gramEnd"/>
      <w:r w:rsidR="00504440" w:rsidRPr="003F1A70">
        <w:rPr>
          <w:rFonts w:ascii="Times New Roman" w:hAnsi="Times New Roman" w:cs="Times New Roman"/>
          <w:sz w:val="24"/>
          <w:szCs w:val="24"/>
        </w:rPr>
        <w:t xml:space="preserve"> TGMC Website</w:t>
      </w:r>
    </w:p>
    <w:p w:rsidR="00792906" w:rsidRPr="003F1A70" w:rsidRDefault="000C5416" w:rsidP="003F1A70">
      <w:pPr>
        <w:widowControl w:val="0"/>
        <w:suppressAutoHyphens/>
        <w:spacing w:after="0" w:line="360" w:lineRule="auto"/>
        <w:jc w:val="both"/>
        <w:rPr>
          <w:rStyle w:val="Hyperlink"/>
          <w:rFonts w:ascii="Times New Roman" w:hAnsi="Times New Roman" w:cs="Times New Roman"/>
          <w:color w:val="auto"/>
          <w:sz w:val="24"/>
          <w:szCs w:val="24"/>
          <w:u w:val="none"/>
        </w:rPr>
      </w:pPr>
      <w:proofErr w:type="gramStart"/>
      <w:r w:rsidRPr="003F1A70">
        <w:rPr>
          <w:rFonts w:ascii="Times New Roman" w:hAnsi="Times New Roman" w:cs="Times New Roman"/>
          <w:sz w:val="24"/>
          <w:szCs w:val="24"/>
        </w:rPr>
        <w:t>5.</w:t>
      </w:r>
      <w:r w:rsidR="00504440" w:rsidRPr="003F1A70">
        <w:rPr>
          <w:rFonts w:ascii="Times New Roman" w:hAnsi="Times New Roman" w:cs="Times New Roman"/>
          <w:sz w:val="24"/>
          <w:szCs w:val="24"/>
        </w:rPr>
        <w:t>IBM</w:t>
      </w:r>
      <w:proofErr w:type="gramEnd"/>
      <w:r w:rsidR="00504440" w:rsidRPr="003F1A70">
        <w:rPr>
          <w:rFonts w:ascii="Times New Roman" w:hAnsi="Times New Roman" w:cs="Times New Roman"/>
          <w:sz w:val="24"/>
          <w:szCs w:val="24"/>
        </w:rPr>
        <w:t xml:space="preserve"> – </w:t>
      </w:r>
      <w:hyperlink r:id="rId6" w:history="1">
        <w:r w:rsidR="00504440" w:rsidRPr="003F1A70">
          <w:rPr>
            <w:rStyle w:val="Hyperlink"/>
            <w:rFonts w:ascii="Times New Roman" w:hAnsi="Times New Roman" w:cs="Times New Roman"/>
            <w:sz w:val="24"/>
            <w:szCs w:val="24"/>
          </w:rPr>
          <w:t>www.ibm.in/developerworks</w:t>
        </w:r>
      </w:hyperlink>
    </w:p>
    <w:p w:rsidR="000D017D" w:rsidRDefault="000D017D" w:rsidP="003F1A70">
      <w:pPr>
        <w:spacing w:line="360" w:lineRule="auto"/>
        <w:jc w:val="both"/>
        <w:rPr>
          <w:rFonts w:ascii="Times New Roman" w:hAnsi="Times New Roman" w:cs="Times New Roman"/>
          <w:b/>
          <w:bCs/>
          <w:sz w:val="24"/>
          <w:szCs w:val="24"/>
        </w:rPr>
      </w:pPr>
    </w:p>
    <w:p w:rsidR="00792906" w:rsidRPr="003F1A70" w:rsidRDefault="000C5416" w:rsidP="003F1A70">
      <w:pPr>
        <w:spacing w:line="360" w:lineRule="auto"/>
        <w:jc w:val="both"/>
        <w:rPr>
          <w:rFonts w:ascii="Times New Roman" w:hAnsi="Times New Roman" w:cs="Times New Roman"/>
          <w:b/>
          <w:bCs/>
          <w:sz w:val="24"/>
          <w:szCs w:val="24"/>
        </w:rPr>
      </w:pPr>
      <w:r w:rsidRPr="003F1A70">
        <w:rPr>
          <w:rFonts w:ascii="Times New Roman" w:hAnsi="Times New Roman" w:cs="Times New Roman"/>
          <w:b/>
          <w:bCs/>
          <w:sz w:val="24"/>
          <w:szCs w:val="24"/>
        </w:rPr>
        <w:t>1.5</w:t>
      </w:r>
      <w:r w:rsidR="00792906" w:rsidRPr="003F1A70">
        <w:rPr>
          <w:rFonts w:ascii="Times New Roman" w:hAnsi="Times New Roman" w:cs="Times New Roman"/>
          <w:b/>
          <w:bCs/>
          <w:sz w:val="24"/>
          <w:szCs w:val="24"/>
        </w:rPr>
        <w:t xml:space="preserve"> Existing System:</w:t>
      </w:r>
    </w:p>
    <w:p w:rsidR="00792906" w:rsidRPr="003F1A70" w:rsidRDefault="00792906" w:rsidP="003F1A70">
      <w:pPr>
        <w:spacing w:line="360" w:lineRule="auto"/>
        <w:jc w:val="both"/>
        <w:rPr>
          <w:rFonts w:ascii="Times New Roman" w:hAnsi="Times New Roman" w:cs="Times New Roman"/>
          <w:b/>
          <w:bCs/>
          <w:sz w:val="24"/>
          <w:szCs w:val="24"/>
        </w:rPr>
      </w:pPr>
      <w:proofErr w:type="gramStart"/>
      <w:r w:rsidRPr="003F1A70">
        <w:rPr>
          <w:rFonts w:ascii="Times New Roman" w:hAnsi="Times New Roman" w:cs="Times New Roman"/>
          <w:b/>
          <w:bCs/>
          <w:sz w:val="24"/>
          <w:szCs w:val="24"/>
        </w:rPr>
        <w:t>1.</w:t>
      </w:r>
      <w:r w:rsidRPr="003F1A70">
        <w:rPr>
          <w:rFonts w:ascii="Times New Roman" w:hAnsi="Times New Roman" w:cs="Times New Roman"/>
          <w:sz w:val="24"/>
          <w:szCs w:val="24"/>
        </w:rPr>
        <w:t>Registration</w:t>
      </w:r>
      <w:proofErr w:type="gramEnd"/>
      <w:r w:rsidRPr="003F1A70">
        <w:rPr>
          <w:rFonts w:ascii="Times New Roman" w:hAnsi="Times New Roman" w:cs="Times New Roman"/>
          <w:sz w:val="24"/>
          <w:szCs w:val="24"/>
        </w:rPr>
        <w:t xml:space="preserve"> for users </w:t>
      </w:r>
    </w:p>
    <w:p w:rsidR="00792906" w:rsidRPr="003F1A70" w:rsidRDefault="00792906" w:rsidP="003F1A70">
      <w:pPr>
        <w:spacing w:line="360" w:lineRule="auto"/>
        <w:jc w:val="both"/>
        <w:rPr>
          <w:rFonts w:ascii="Times New Roman" w:hAnsi="Times New Roman" w:cs="Times New Roman"/>
          <w:b/>
          <w:bCs/>
          <w:sz w:val="24"/>
          <w:szCs w:val="24"/>
        </w:rPr>
      </w:pPr>
      <w:proofErr w:type="gramStart"/>
      <w:r w:rsidRPr="003F1A70">
        <w:rPr>
          <w:rFonts w:ascii="Times New Roman" w:hAnsi="Times New Roman" w:cs="Times New Roman"/>
          <w:b/>
          <w:bCs/>
          <w:sz w:val="24"/>
          <w:szCs w:val="24"/>
        </w:rPr>
        <w:t>2.</w:t>
      </w:r>
      <w:r w:rsidRPr="003F1A70">
        <w:rPr>
          <w:rFonts w:ascii="Times New Roman" w:hAnsi="Times New Roman" w:cs="Times New Roman"/>
          <w:sz w:val="24"/>
          <w:szCs w:val="24"/>
        </w:rPr>
        <w:t>Discussion</w:t>
      </w:r>
      <w:proofErr w:type="gramEnd"/>
      <w:r w:rsidRPr="003F1A70">
        <w:rPr>
          <w:rFonts w:ascii="Times New Roman" w:hAnsi="Times New Roman" w:cs="Times New Roman"/>
          <w:sz w:val="24"/>
          <w:szCs w:val="24"/>
        </w:rPr>
        <w:t xml:space="preserve"> forum </w:t>
      </w:r>
    </w:p>
    <w:p w:rsidR="00504440" w:rsidRPr="003F1A70" w:rsidRDefault="00504440" w:rsidP="003F1A70">
      <w:pPr>
        <w:spacing w:line="360" w:lineRule="auto"/>
        <w:jc w:val="both"/>
        <w:rPr>
          <w:rFonts w:ascii="Times New Roman" w:hAnsi="Times New Roman" w:cs="Times New Roman"/>
          <w:b/>
          <w:sz w:val="24"/>
          <w:szCs w:val="24"/>
        </w:rPr>
      </w:pPr>
      <w:proofErr w:type="gramStart"/>
      <w:r w:rsidRPr="003F1A70">
        <w:rPr>
          <w:rFonts w:ascii="Times New Roman" w:hAnsi="Times New Roman" w:cs="Times New Roman"/>
          <w:b/>
          <w:sz w:val="24"/>
          <w:szCs w:val="24"/>
        </w:rPr>
        <w:t>2.Over</w:t>
      </w:r>
      <w:proofErr w:type="gramEnd"/>
      <w:r w:rsidRPr="003F1A70">
        <w:rPr>
          <w:rFonts w:ascii="Times New Roman" w:hAnsi="Times New Roman" w:cs="Times New Roman"/>
          <w:b/>
          <w:sz w:val="24"/>
          <w:szCs w:val="24"/>
        </w:rPr>
        <w:t xml:space="preserve"> All Description</w:t>
      </w:r>
    </w:p>
    <w:p w:rsidR="00E57F18" w:rsidRPr="003F1A70" w:rsidRDefault="00504440" w:rsidP="003F1A70">
      <w:pPr>
        <w:spacing w:line="360" w:lineRule="auto"/>
        <w:jc w:val="both"/>
        <w:rPr>
          <w:rFonts w:ascii="Times New Roman" w:hAnsi="Times New Roman" w:cs="Times New Roman"/>
          <w:b/>
          <w:sz w:val="24"/>
          <w:szCs w:val="24"/>
        </w:rPr>
      </w:pPr>
      <w:r w:rsidRPr="003F1A70">
        <w:rPr>
          <w:rFonts w:ascii="Times New Roman" w:hAnsi="Times New Roman" w:cs="Times New Roman"/>
          <w:b/>
          <w:sz w:val="24"/>
          <w:szCs w:val="24"/>
        </w:rPr>
        <w:t>2.1</w:t>
      </w:r>
      <w:proofErr w:type="gramStart"/>
      <w:r w:rsidRPr="003F1A70">
        <w:rPr>
          <w:rFonts w:ascii="Times New Roman" w:hAnsi="Times New Roman" w:cs="Times New Roman"/>
          <w:b/>
          <w:sz w:val="24"/>
          <w:szCs w:val="24"/>
        </w:rPr>
        <w:t>.Product</w:t>
      </w:r>
      <w:proofErr w:type="gramEnd"/>
      <w:r w:rsidRPr="003F1A70">
        <w:rPr>
          <w:rFonts w:ascii="Times New Roman" w:hAnsi="Times New Roman" w:cs="Times New Roman"/>
          <w:b/>
          <w:sz w:val="24"/>
          <w:szCs w:val="24"/>
        </w:rPr>
        <w:t xml:space="preserve"> Perspective</w:t>
      </w:r>
    </w:p>
    <w:p w:rsidR="00504440" w:rsidRPr="003F1A70" w:rsidRDefault="00504440" w:rsidP="003F1A70">
      <w:pPr>
        <w:spacing w:line="360" w:lineRule="auto"/>
        <w:jc w:val="both"/>
        <w:rPr>
          <w:rFonts w:ascii="Times New Roman" w:hAnsi="Times New Roman" w:cs="Times New Roman"/>
          <w:b/>
          <w:sz w:val="24"/>
          <w:szCs w:val="24"/>
        </w:rPr>
      </w:pPr>
      <w:r w:rsidRPr="003F1A70">
        <w:rPr>
          <w:rFonts w:ascii="Times New Roman" w:hAnsi="Times New Roman" w:cs="Times New Roman"/>
          <w:b/>
          <w:sz w:val="24"/>
          <w:szCs w:val="24"/>
        </w:rPr>
        <w:t xml:space="preserve">Software </w:t>
      </w:r>
      <w:r w:rsidR="00964868" w:rsidRPr="003F1A70">
        <w:rPr>
          <w:rFonts w:ascii="Times New Roman" w:hAnsi="Times New Roman" w:cs="Times New Roman"/>
          <w:b/>
          <w:sz w:val="24"/>
          <w:szCs w:val="24"/>
        </w:rPr>
        <w:t>Requirements</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Front end client on Internet</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FF web </w:t>
      </w:r>
      <w:proofErr w:type="gramStart"/>
      <w:r w:rsidRPr="003F1A70">
        <w:rPr>
          <w:rFonts w:ascii="Times New Roman" w:hAnsi="Times New Roman" w:cs="Times New Roman"/>
          <w:sz w:val="24"/>
          <w:szCs w:val="24"/>
        </w:rPr>
        <w:t>Browser</w:t>
      </w:r>
      <w:r w:rsidR="001E0CBA" w:rsidRPr="003F1A70">
        <w:rPr>
          <w:rFonts w:ascii="Times New Roman" w:hAnsi="Times New Roman" w:cs="Times New Roman"/>
          <w:sz w:val="24"/>
          <w:szCs w:val="24"/>
        </w:rPr>
        <w:t xml:space="preserve"> </w:t>
      </w:r>
      <w:r w:rsidRPr="003F1A70">
        <w:rPr>
          <w:rFonts w:ascii="Times New Roman" w:hAnsi="Times New Roman" w:cs="Times New Roman"/>
          <w:sz w:val="24"/>
          <w:szCs w:val="24"/>
        </w:rPr>
        <w:t>,</w:t>
      </w:r>
      <w:proofErr w:type="gramEnd"/>
      <w:r w:rsidR="001E0CBA" w:rsidRPr="003F1A70">
        <w:rPr>
          <w:rFonts w:ascii="Times New Roman" w:hAnsi="Times New Roman" w:cs="Times New Roman"/>
          <w:sz w:val="24"/>
          <w:szCs w:val="24"/>
        </w:rPr>
        <w:t xml:space="preserve"> </w:t>
      </w:r>
      <w:proofErr w:type="spellStart"/>
      <w:r w:rsidRPr="003F1A70">
        <w:rPr>
          <w:rFonts w:ascii="Times New Roman" w:hAnsi="Times New Roman" w:cs="Times New Roman"/>
          <w:sz w:val="24"/>
          <w:szCs w:val="24"/>
        </w:rPr>
        <w:t>Debian</w:t>
      </w:r>
      <w:proofErr w:type="spellEnd"/>
      <w:r w:rsidRPr="003F1A70">
        <w:rPr>
          <w:rFonts w:ascii="Times New Roman" w:hAnsi="Times New Roman" w:cs="Times New Roman"/>
          <w:sz w:val="24"/>
          <w:szCs w:val="24"/>
        </w:rPr>
        <w:t xml:space="preserve"> </w:t>
      </w:r>
      <w:proofErr w:type="spellStart"/>
      <w:r w:rsidRPr="003F1A70">
        <w:rPr>
          <w:rFonts w:ascii="Times New Roman" w:hAnsi="Times New Roman" w:cs="Times New Roman"/>
          <w:sz w:val="24"/>
          <w:szCs w:val="24"/>
        </w:rPr>
        <w:t>Os</w:t>
      </w:r>
      <w:proofErr w:type="spellEnd"/>
    </w:p>
    <w:p w:rsidR="001E0CBA"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Web server</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Data Base Server</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Development End</w:t>
      </w:r>
    </w:p>
    <w:p w:rsidR="001E0CBA" w:rsidRPr="003F1A70" w:rsidRDefault="001E0CBA" w:rsidP="003F1A70">
      <w:pPr>
        <w:spacing w:line="360" w:lineRule="auto"/>
        <w:jc w:val="both"/>
        <w:rPr>
          <w:rFonts w:ascii="Times New Roman" w:hAnsi="Times New Roman" w:cs="Times New Roman"/>
          <w:b/>
          <w:sz w:val="24"/>
          <w:szCs w:val="24"/>
        </w:rPr>
      </w:pPr>
      <w:r w:rsidRPr="003F1A70">
        <w:rPr>
          <w:rFonts w:ascii="Times New Roman" w:hAnsi="Times New Roman" w:cs="Times New Roman"/>
          <w:b/>
          <w:sz w:val="24"/>
          <w:szCs w:val="24"/>
        </w:rPr>
        <w:lastRenderedPageBreak/>
        <w:t xml:space="preserve">  Hardware </w:t>
      </w:r>
      <w:r w:rsidR="000D017D" w:rsidRPr="003F1A70">
        <w:rPr>
          <w:rFonts w:ascii="Times New Roman" w:hAnsi="Times New Roman" w:cs="Times New Roman"/>
          <w:b/>
          <w:sz w:val="24"/>
          <w:szCs w:val="24"/>
        </w:rPr>
        <w:t>requirements</w:t>
      </w:r>
      <w:r w:rsidRPr="003F1A70">
        <w:rPr>
          <w:rFonts w:ascii="Times New Roman" w:hAnsi="Times New Roman" w:cs="Times New Roman"/>
          <w:b/>
          <w:sz w:val="24"/>
          <w:szCs w:val="24"/>
        </w:rPr>
        <w:t>:</w:t>
      </w:r>
    </w:p>
    <w:p w:rsidR="001E0CBA" w:rsidRPr="003F1A70" w:rsidRDefault="001E0CBA" w:rsidP="003F1A70">
      <w:pPr>
        <w:spacing w:line="360" w:lineRule="auto"/>
        <w:jc w:val="both"/>
        <w:rPr>
          <w:rFonts w:ascii="Times New Roman" w:hAnsi="Times New Roman" w:cs="Times New Roman"/>
          <w:b/>
          <w:sz w:val="24"/>
          <w:szCs w:val="24"/>
        </w:rPr>
      </w:pPr>
      <w:proofErr w:type="gramStart"/>
      <w:r w:rsidRPr="003F1A70">
        <w:rPr>
          <w:rFonts w:ascii="Times New Roman" w:hAnsi="Times New Roman" w:cs="Times New Roman"/>
          <w:sz w:val="24"/>
          <w:szCs w:val="24"/>
        </w:rPr>
        <w:t>1.</w:t>
      </w:r>
      <w:r w:rsidRPr="003F1A70">
        <w:rPr>
          <w:rFonts w:ascii="Times New Roman" w:hAnsi="Times New Roman" w:cs="Times New Roman"/>
          <w:b/>
          <w:sz w:val="24"/>
          <w:szCs w:val="24"/>
        </w:rPr>
        <w:t>Client</w:t>
      </w:r>
      <w:proofErr w:type="gramEnd"/>
      <w:r w:rsidRPr="003F1A70">
        <w:rPr>
          <w:rFonts w:ascii="Times New Roman" w:hAnsi="Times New Roman" w:cs="Times New Roman"/>
          <w:b/>
          <w:sz w:val="24"/>
          <w:szCs w:val="24"/>
        </w:rPr>
        <w:t xml:space="preserve"> Side</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processor</w:t>
      </w:r>
      <w:proofErr w:type="gramEnd"/>
      <w:r w:rsidRPr="003F1A70">
        <w:rPr>
          <w:rFonts w:ascii="Times New Roman" w:hAnsi="Times New Roman" w:cs="Times New Roman"/>
          <w:sz w:val="24"/>
          <w:szCs w:val="24"/>
        </w:rPr>
        <w:t xml:space="preserve"> with 800MHZ</w:t>
      </w:r>
    </w:p>
    <w:p w:rsidR="001E0CBA" w:rsidRPr="003F1A70" w:rsidRDefault="000D017D" w:rsidP="003F1A70">
      <w:p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sidR="001E0CBA" w:rsidRPr="003F1A70">
        <w:rPr>
          <w:rFonts w:ascii="Times New Roman" w:hAnsi="Times New Roman" w:cs="Times New Roman"/>
          <w:sz w:val="24"/>
          <w:szCs w:val="24"/>
        </w:rPr>
        <w:t xml:space="preserve"> 128MHz</w:t>
      </w:r>
    </w:p>
    <w:p w:rsidR="001E0CBA" w:rsidRPr="003F1A70" w:rsidRDefault="001E0CBA"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Disk space 900MB</w:t>
      </w:r>
    </w:p>
    <w:p w:rsidR="001E0CBA" w:rsidRPr="003F1A70" w:rsidRDefault="001E0CBA" w:rsidP="003F1A70">
      <w:pPr>
        <w:spacing w:line="360" w:lineRule="auto"/>
        <w:jc w:val="both"/>
        <w:rPr>
          <w:rFonts w:ascii="Times New Roman" w:hAnsi="Times New Roman" w:cs="Times New Roman"/>
          <w:sz w:val="24"/>
          <w:szCs w:val="24"/>
        </w:rPr>
      </w:pPr>
      <w:proofErr w:type="spellStart"/>
      <w:r w:rsidRPr="003F1A70">
        <w:rPr>
          <w:rFonts w:ascii="Times New Roman" w:hAnsi="Times New Roman" w:cs="Times New Roman"/>
          <w:sz w:val="24"/>
          <w:szCs w:val="24"/>
        </w:rPr>
        <w:t>Mozila</w:t>
      </w:r>
      <w:proofErr w:type="spellEnd"/>
      <w:r w:rsidRPr="003F1A70">
        <w:rPr>
          <w:rFonts w:ascii="Times New Roman" w:hAnsi="Times New Roman" w:cs="Times New Roman"/>
          <w:sz w:val="24"/>
          <w:szCs w:val="24"/>
        </w:rPr>
        <w:t xml:space="preserve"> firefox6</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b/>
          <w:sz w:val="24"/>
          <w:szCs w:val="24"/>
        </w:rPr>
        <w:t>2.Server</w:t>
      </w:r>
      <w:proofErr w:type="gramEnd"/>
      <w:r w:rsidRPr="003F1A70">
        <w:rPr>
          <w:rFonts w:ascii="Times New Roman" w:hAnsi="Times New Roman" w:cs="Times New Roman"/>
          <w:b/>
          <w:sz w:val="24"/>
          <w:szCs w:val="24"/>
        </w:rPr>
        <w:t xml:space="preserve"> Side</w:t>
      </w:r>
    </w:p>
    <w:p w:rsidR="001E0CBA" w:rsidRPr="003F1A70" w:rsidRDefault="001E0CBA"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 </w:t>
      </w:r>
      <w:proofErr w:type="gramStart"/>
      <w:r w:rsidRPr="003F1A70">
        <w:rPr>
          <w:rFonts w:ascii="Times New Roman" w:hAnsi="Times New Roman" w:cs="Times New Roman"/>
          <w:sz w:val="24"/>
          <w:szCs w:val="24"/>
        </w:rPr>
        <w:t>processor</w:t>
      </w:r>
      <w:proofErr w:type="gramEnd"/>
      <w:r w:rsidRPr="003F1A70">
        <w:rPr>
          <w:rFonts w:ascii="Times New Roman" w:hAnsi="Times New Roman" w:cs="Times New Roman"/>
          <w:sz w:val="24"/>
          <w:szCs w:val="24"/>
        </w:rPr>
        <w:t xml:space="preserve"> </w:t>
      </w:r>
      <w:r w:rsidR="000D017D" w:rsidRPr="003F1A70">
        <w:rPr>
          <w:rFonts w:ascii="Times New Roman" w:hAnsi="Times New Roman" w:cs="Times New Roman"/>
          <w:sz w:val="24"/>
          <w:szCs w:val="24"/>
        </w:rPr>
        <w:t>Intel Pentium</w:t>
      </w:r>
    </w:p>
    <w:p w:rsidR="001E0CBA" w:rsidRPr="003F1A70" w:rsidRDefault="000D017D"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Ram</w:t>
      </w:r>
      <w:r w:rsidR="001E0CBA" w:rsidRPr="003F1A70">
        <w:rPr>
          <w:rFonts w:ascii="Times New Roman" w:hAnsi="Times New Roman" w:cs="Times New Roman"/>
          <w:sz w:val="24"/>
          <w:szCs w:val="24"/>
        </w:rPr>
        <w:t xml:space="preserve"> 1500MB</w:t>
      </w:r>
    </w:p>
    <w:p w:rsidR="001E0CBA" w:rsidRPr="003F1A70" w:rsidRDefault="000D017D" w:rsidP="003F1A70">
      <w:pPr>
        <w:spacing w:line="360" w:lineRule="auto"/>
        <w:jc w:val="both"/>
        <w:rPr>
          <w:rFonts w:ascii="Times New Roman" w:hAnsi="Times New Roman" w:cs="Times New Roman"/>
          <w:b/>
          <w:sz w:val="24"/>
          <w:szCs w:val="24"/>
        </w:rPr>
      </w:pPr>
      <w:r w:rsidRPr="003F1A70">
        <w:rPr>
          <w:rFonts w:ascii="Times New Roman" w:hAnsi="Times New Roman" w:cs="Times New Roman"/>
          <w:b/>
          <w:sz w:val="24"/>
          <w:szCs w:val="24"/>
        </w:rPr>
        <w:t>3. Communication</w:t>
      </w:r>
      <w:r w:rsidR="001E0CBA" w:rsidRPr="003F1A70">
        <w:rPr>
          <w:rFonts w:ascii="Times New Roman" w:hAnsi="Times New Roman" w:cs="Times New Roman"/>
          <w:b/>
          <w:sz w:val="24"/>
          <w:szCs w:val="24"/>
        </w:rPr>
        <w:t xml:space="preserve"> Interface</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using</w:t>
      </w:r>
      <w:proofErr w:type="gramEnd"/>
      <w:r w:rsidRPr="003F1A70">
        <w:rPr>
          <w:rFonts w:ascii="Times New Roman" w:hAnsi="Times New Roman" w:cs="Times New Roman"/>
          <w:sz w:val="24"/>
          <w:szCs w:val="24"/>
        </w:rPr>
        <w:t xml:space="preserve"> HTTP protocol</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using</w:t>
      </w:r>
      <w:proofErr w:type="gramEnd"/>
      <w:r w:rsidRPr="003F1A70">
        <w:rPr>
          <w:rFonts w:ascii="Times New Roman" w:hAnsi="Times New Roman" w:cs="Times New Roman"/>
          <w:sz w:val="24"/>
          <w:szCs w:val="24"/>
        </w:rPr>
        <w:t xml:space="preserve"> HTTPS protocol</w:t>
      </w:r>
    </w:p>
    <w:p w:rsidR="001E0CBA" w:rsidRPr="003F1A70" w:rsidRDefault="001E0CBA" w:rsidP="003F1A70">
      <w:pPr>
        <w:spacing w:after="0" w:line="360" w:lineRule="auto"/>
        <w:jc w:val="both"/>
        <w:rPr>
          <w:rFonts w:ascii="Times New Roman" w:hAnsi="Times New Roman" w:cs="Times New Roman"/>
          <w:b/>
          <w:sz w:val="24"/>
          <w:szCs w:val="24"/>
        </w:rPr>
      </w:pPr>
      <w:r w:rsidRPr="003F1A70">
        <w:rPr>
          <w:rFonts w:ascii="Times New Roman" w:hAnsi="Times New Roman" w:cs="Times New Roman"/>
          <w:b/>
          <w:sz w:val="24"/>
          <w:szCs w:val="24"/>
        </w:rPr>
        <w:t xml:space="preserve">2.2 Product Functions: </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1.To</w:t>
      </w:r>
      <w:proofErr w:type="gramEnd"/>
      <w:r w:rsidRPr="003F1A70">
        <w:rPr>
          <w:rFonts w:ascii="Times New Roman" w:hAnsi="Times New Roman" w:cs="Times New Roman"/>
          <w:sz w:val="24"/>
          <w:szCs w:val="24"/>
        </w:rPr>
        <w:t xml:space="preserve"> conduct a </w:t>
      </w:r>
      <w:r w:rsidR="000D017D" w:rsidRPr="003F1A70">
        <w:rPr>
          <w:rFonts w:ascii="Times New Roman" w:hAnsi="Times New Roman" w:cs="Times New Roman"/>
          <w:sz w:val="24"/>
          <w:szCs w:val="24"/>
        </w:rPr>
        <w:t>diagnose</w:t>
      </w:r>
      <w:r w:rsidRPr="003F1A70">
        <w:rPr>
          <w:rFonts w:ascii="Times New Roman" w:hAnsi="Times New Roman" w:cs="Times New Roman"/>
          <w:sz w:val="24"/>
          <w:szCs w:val="24"/>
        </w:rPr>
        <w:t xml:space="preserve"> in order to identify the disease</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2.To</w:t>
      </w:r>
      <w:proofErr w:type="gramEnd"/>
      <w:r w:rsidRPr="003F1A70">
        <w:rPr>
          <w:rFonts w:ascii="Times New Roman" w:hAnsi="Times New Roman" w:cs="Times New Roman"/>
          <w:sz w:val="24"/>
          <w:szCs w:val="24"/>
        </w:rPr>
        <w:t xml:space="preserve"> design a health care management system</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3.To</w:t>
      </w:r>
      <w:proofErr w:type="gramEnd"/>
      <w:r w:rsidRPr="003F1A70">
        <w:rPr>
          <w:rFonts w:ascii="Times New Roman" w:hAnsi="Times New Roman" w:cs="Times New Roman"/>
          <w:sz w:val="24"/>
          <w:szCs w:val="24"/>
        </w:rPr>
        <w:t xml:space="preserve"> maintain  patient history and system keep </w:t>
      </w:r>
      <w:proofErr w:type="spellStart"/>
      <w:r w:rsidRPr="003F1A70">
        <w:rPr>
          <w:rFonts w:ascii="Times New Roman" w:hAnsi="Times New Roman" w:cs="Times New Roman"/>
          <w:sz w:val="24"/>
          <w:szCs w:val="24"/>
        </w:rPr>
        <w:t>self  learning</w:t>
      </w:r>
      <w:proofErr w:type="spellEnd"/>
      <w:r w:rsidRPr="003F1A70">
        <w:rPr>
          <w:rFonts w:ascii="Times New Roman" w:hAnsi="Times New Roman" w:cs="Times New Roman"/>
          <w:sz w:val="24"/>
          <w:szCs w:val="24"/>
        </w:rPr>
        <w:t xml:space="preserve"> to update the database</w:t>
      </w:r>
    </w:p>
    <w:p w:rsidR="001E0CBA" w:rsidRPr="003F1A70" w:rsidRDefault="001E0CBA" w:rsidP="003F1A70">
      <w:pPr>
        <w:spacing w:line="360" w:lineRule="auto"/>
        <w:jc w:val="both"/>
        <w:rPr>
          <w:rFonts w:ascii="Times New Roman" w:hAnsi="Times New Roman" w:cs="Times New Roman"/>
          <w:b/>
          <w:sz w:val="24"/>
          <w:szCs w:val="24"/>
        </w:rPr>
      </w:pPr>
    </w:p>
    <w:p w:rsidR="001E0CBA" w:rsidRPr="003F1A70" w:rsidRDefault="001E0CBA" w:rsidP="003F1A70">
      <w:pPr>
        <w:spacing w:line="360" w:lineRule="auto"/>
        <w:jc w:val="both"/>
        <w:rPr>
          <w:rFonts w:ascii="Times New Roman" w:hAnsi="Times New Roman" w:cs="Times New Roman"/>
          <w:sz w:val="24"/>
          <w:szCs w:val="24"/>
        </w:rPr>
      </w:pPr>
    </w:p>
    <w:tbl>
      <w:tblPr>
        <w:tblStyle w:val="TableGrid"/>
        <w:tblW w:w="0" w:type="auto"/>
        <w:tblInd w:w="-540" w:type="dxa"/>
        <w:tblLook w:val="04A0" w:firstRow="1" w:lastRow="0" w:firstColumn="1" w:lastColumn="0" w:noHBand="0" w:noVBand="1"/>
      </w:tblPr>
      <w:tblGrid>
        <w:gridCol w:w="3167"/>
        <w:gridCol w:w="3167"/>
        <w:gridCol w:w="3167"/>
      </w:tblGrid>
      <w:tr w:rsidR="001E0CBA" w:rsidRPr="003F1A70" w:rsidTr="00F2166E">
        <w:trPr>
          <w:trHeight w:val="264"/>
        </w:trPr>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Class of use cases</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Use cases</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Description of use cases</w:t>
            </w:r>
          </w:p>
        </w:tc>
      </w:tr>
      <w:tr w:rsidR="001E0CBA" w:rsidRPr="003F1A70" w:rsidTr="00F2166E">
        <w:trPr>
          <w:trHeight w:val="543"/>
        </w:trPr>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Use case related to</w:t>
            </w:r>
          </w:p>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Installation</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Installation</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r>
      <w:tr w:rsidR="001E0CBA" w:rsidRPr="003F1A70" w:rsidTr="00F2166E">
        <w:trPr>
          <w:trHeight w:val="294"/>
        </w:trPr>
        <w:tc>
          <w:tcPr>
            <w:tcW w:w="3167" w:type="dxa"/>
            <w:vMerge w:val="restart"/>
            <w:tcBorders>
              <w:right w:val="single" w:sz="4" w:space="0" w:color="auto"/>
            </w:tcBorders>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 xml:space="preserve">Use case related to </w:t>
            </w:r>
          </w:p>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System Authorization</w:t>
            </w:r>
          </w:p>
        </w:tc>
        <w:tc>
          <w:tcPr>
            <w:tcW w:w="3167" w:type="dxa"/>
            <w:tcBorders>
              <w:left w:val="single" w:sz="4" w:space="0" w:color="auto"/>
              <w:bottom w:val="single" w:sz="4" w:space="0" w:color="auto"/>
            </w:tcBorders>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Login</w:t>
            </w:r>
          </w:p>
        </w:tc>
        <w:tc>
          <w:tcPr>
            <w:tcW w:w="3167" w:type="dxa"/>
            <w:vMerge w:val="restart"/>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r>
      <w:tr w:rsidR="001E0CBA" w:rsidRPr="003F1A70" w:rsidTr="00F2166E">
        <w:trPr>
          <w:trHeight w:val="250"/>
        </w:trPr>
        <w:tc>
          <w:tcPr>
            <w:tcW w:w="3167" w:type="dxa"/>
            <w:vMerge/>
            <w:tcBorders>
              <w:right w:val="single" w:sz="4" w:space="0" w:color="auto"/>
            </w:tcBorders>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c>
          <w:tcPr>
            <w:tcW w:w="3167" w:type="dxa"/>
            <w:tcBorders>
              <w:top w:val="single" w:sz="4" w:space="0" w:color="auto"/>
              <w:left w:val="single" w:sz="4" w:space="0" w:color="auto"/>
            </w:tcBorders>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Change password</w:t>
            </w:r>
          </w:p>
        </w:tc>
        <w:tc>
          <w:tcPr>
            <w:tcW w:w="3167" w:type="dxa"/>
            <w:vMerge/>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r>
      <w:tr w:rsidR="001E0CBA" w:rsidRPr="003F1A70" w:rsidTr="00F2166E">
        <w:trPr>
          <w:trHeight w:val="543"/>
        </w:trPr>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Use case related to</w:t>
            </w:r>
          </w:p>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Register</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Registration</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Register new patients</w:t>
            </w:r>
          </w:p>
        </w:tc>
      </w:tr>
      <w:tr w:rsidR="001E0CBA" w:rsidRPr="003F1A70" w:rsidTr="00F2166E">
        <w:trPr>
          <w:trHeight w:val="529"/>
        </w:trPr>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lastRenderedPageBreak/>
              <w:t>Use case related to</w:t>
            </w:r>
          </w:p>
          <w:p w:rsidR="001E0CBA" w:rsidRPr="003F1A70" w:rsidRDefault="001E0CBA"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Search</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Search</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Search the patient is already present in the database or not</w:t>
            </w:r>
          </w:p>
        </w:tc>
      </w:tr>
      <w:tr w:rsidR="001E0CBA" w:rsidRPr="003F1A70" w:rsidTr="00F2166E">
        <w:trPr>
          <w:trHeight w:val="272"/>
        </w:trPr>
        <w:tc>
          <w:tcPr>
            <w:tcW w:w="3167" w:type="dxa"/>
            <w:vMerge w:val="restart"/>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Use case related to create profile</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View profile</w:t>
            </w:r>
          </w:p>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Containing personal details</w:t>
            </w:r>
          </w:p>
        </w:tc>
      </w:tr>
      <w:tr w:rsidR="001E0CBA" w:rsidRPr="003F1A70" w:rsidTr="00F2166E">
        <w:trPr>
          <w:trHeight w:val="271"/>
        </w:trPr>
        <w:tc>
          <w:tcPr>
            <w:tcW w:w="3167" w:type="dxa"/>
            <w:vMerge/>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 xml:space="preserve">Update profile  </w:t>
            </w:r>
          </w:p>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To update profile</w:t>
            </w:r>
          </w:p>
        </w:tc>
      </w:tr>
      <w:tr w:rsidR="001E0CBA" w:rsidRPr="003F1A70" w:rsidTr="00F2166E">
        <w:trPr>
          <w:trHeight w:val="272"/>
        </w:trPr>
        <w:tc>
          <w:tcPr>
            <w:tcW w:w="3167" w:type="dxa"/>
            <w:vMerge w:val="restart"/>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 xml:space="preserve">Use case related to </w:t>
            </w:r>
            <w:r w:rsidR="000D017D">
              <w:rPr>
                <w:rFonts w:ascii="Times New Roman" w:hAnsi="Times New Roman" w:cs="Times New Roman"/>
                <w:sz w:val="24"/>
                <w:szCs w:val="24"/>
              </w:rPr>
              <w:t>E</w:t>
            </w:r>
            <w:r w:rsidR="00964868">
              <w:rPr>
                <w:rFonts w:ascii="Times New Roman" w:hAnsi="Times New Roman" w:cs="Times New Roman"/>
                <w:sz w:val="24"/>
                <w:szCs w:val="24"/>
              </w:rPr>
              <w:t xml:space="preserve"> </w:t>
            </w:r>
            <w:r w:rsidRPr="003F1A70">
              <w:rPr>
                <w:rFonts w:ascii="Times New Roman" w:hAnsi="Times New Roman" w:cs="Times New Roman"/>
                <w:sz w:val="24"/>
                <w:szCs w:val="24"/>
              </w:rPr>
              <w:t>health record</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Create health record</w:t>
            </w:r>
          </w:p>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Containing health record</w:t>
            </w:r>
          </w:p>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r>
      <w:tr w:rsidR="001E0CBA" w:rsidRPr="003F1A70" w:rsidTr="00F2166E">
        <w:trPr>
          <w:trHeight w:val="271"/>
        </w:trPr>
        <w:tc>
          <w:tcPr>
            <w:tcW w:w="3167" w:type="dxa"/>
            <w:vMerge/>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Update health record</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Updating health record</w:t>
            </w:r>
          </w:p>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r>
      <w:tr w:rsidR="001E0CBA" w:rsidRPr="003F1A70" w:rsidTr="00F2166E">
        <w:trPr>
          <w:trHeight w:val="278"/>
        </w:trPr>
        <w:tc>
          <w:tcPr>
            <w:tcW w:w="3167" w:type="dxa"/>
            <w:vMerge w:val="restart"/>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Use case related to securities</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Create security</w:t>
            </w:r>
          </w:p>
        </w:tc>
        <w:tc>
          <w:tcPr>
            <w:tcW w:w="3167" w:type="dxa"/>
            <w:vMerge w:val="restart"/>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r>
      <w:tr w:rsidR="001E0CBA" w:rsidRPr="003F1A70" w:rsidTr="00F2166E">
        <w:trPr>
          <w:trHeight w:val="277"/>
        </w:trPr>
        <w:tc>
          <w:tcPr>
            <w:tcW w:w="3167" w:type="dxa"/>
            <w:vMerge/>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Delete security</w:t>
            </w:r>
          </w:p>
        </w:tc>
        <w:tc>
          <w:tcPr>
            <w:tcW w:w="3167" w:type="dxa"/>
            <w:vMerge/>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r>
      <w:tr w:rsidR="001E0CBA" w:rsidRPr="003F1A70" w:rsidTr="00F2166E">
        <w:trPr>
          <w:trHeight w:val="683"/>
        </w:trPr>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Use case related to make an appointment</w:t>
            </w:r>
          </w:p>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c>
          <w:tcPr>
            <w:tcW w:w="3167" w:type="dxa"/>
            <w:tcBorders>
              <w:bottom w:val="single" w:sz="4" w:space="0" w:color="auto"/>
            </w:tcBorders>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Seek an appointment</w:t>
            </w: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r>
      <w:tr w:rsidR="007635F8" w:rsidRPr="003F1A70" w:rsidTr="00F2166E">
        <w:trPr>
          <w:trHeight w:val="683"/>
        </w:trPr>
        <w:tc>
          <w:tcPr>
            <w:tcW w:w="3167" w:type="dxa"/>
          </w:tcPr>
          <w:p w:rsidR="007635F8" w:rsidRDefault="007635F8" w:rsidP="003F1A7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Use case related to delete </w:t>
            </w:r>
          </w:p>
          <w:p w:rsidR="007635F8" w:rsidRPr="003F1A70" w:rsidRDefault="007635F8" w:rsidP="003F1A7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3167" w:type="dxa"/>
            <w:tcBorders>
              <w:bottom w:val="single" w:sz="4" w:space="0" w:color="auto"/>
            </w:tcBorders>
          </w:tcPr>
          <w:p w:rsidR="007635F8" w:rsidRPr="003F1A70" w:rsidRDefault="007635F8" w:rsidP="003F1A70">
            <w:pPr>
              <w:pStyle w:val="ListParagraph"/>
              <w:spacing w:line="360" w:lineRule="auto"/>
              <w:ind w:left="0"/>
              <w:jc w:val="both"/>
              <w:rPr>
                <w:rFonts w:ascii="Times New Roman" w:hAnsi="Times New Roman" w:cs="Times New Roman"/>
                <w:sz w:val="24"/>
                <w:szCs w:val="24"/>
              </w:rPr>
            </w:pPr>
          </w:p>
        </w:tc>
        <w:tc>
          <w:tcPr>
            <w:tcW w:w="3167" w:type="dxa"/>
          </w:tcPr>
          <w:p w:rsidR="007635F8" w:rsidRPr="003F1A70" w:rsidRDefault="007635F8" w:rsidP="003F1A70">
            <w:pPr>
              <w:pStyle w:val="ListParagraph"/>
              <w:spacing w:line="360" w:lineRule="auto"/>
              <w:ind w:left="0"/>
              <w:jc w:val="both"/>
              <w:rPr>
                <w:rFonts w:ascii="Times New Roman" w:hAnsi="Times New Roman" w:cs="Times New Roman"/>
                <w:sz w:val="24"/>
                <w:szCs w:val="24"/>
              </w:rPr>
            </w:pPr>
          </w:p>
        </w:tc>
      </w:tr>
      <w:tr w:rsidR="001E0CBA" w:rsidRPr="003F1A70" w:rsidTr="00F2166E">
        <w:trPr>
          <w:trHeight w:val="957"/>
        </w:trPr>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Use case related to disease database</w:t>
            </w:r>
          </w:p>
        </w:tc>
        <w:tc>
          <w:tcPr>
            <w:tcW w:w="3167" w:type="dxa"/>
            <w:tcBorders>
              <w:bottom w:val="single" w:sz="4" w:space="0" w:color="auto"/>
            </w:tcBorders>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r>
      <w:tr w:rsidR="001E0CBA" w:rsidRPr="003F1A70" w:rsidTr="00F2166E">
        <w:trPr>
          <w:trHeight w:val="1467"/>
        </w:trPr>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r w:rsidRPr="003F1A70">
              <w:rPr>
                <w:rFonts w:ascii="Times New Roman" w:hAnsi="Times New Roman" w:cs="Times New Roman"/>
                <w:sz w:val="24"/>
                <w:szCs w:val="24"/>
              </w:rPr>
              <w:t>Use case related to prescription</w:t>
            </w:r>
          </w:p>
        </w:tc>
        <w:tc>
          <w:tcPr>
            <w:tcW w:w="3167" w:type="dxa"/>
            <w:tcBorders>
              <w:top w:val="single" w:sz="4" w:space="0" w:color="auto"/>
            </w:tcBorders>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c>
          <w:tcPr>
            <w:tcW w:w="3167" w:type="dxa"/>
          </w:tcPr>
          <w:p w:rsidR="001E0CBA" w:rsidRPr="003F1A70" w:rsidRDefault="001E0CBA" w:rsidP="003F1A70">
            <w:pPr>
              <w:pStyle w:val="ListParagraph"/>
              <w:spacing w:line="360" w:lineRule="auto"/>
              <w:ind w:left="0"/>
              <w:jc w:val="both"/>
              <w:rPr>
                <w:rFonts w:ascii="Times New Roman" w:hAnsi="Times New Roman" w:cs="Times New Roman"/>
                <w:sz w:val="24"/>
                <w:szCs w:val="24"/>
              </w:rPr>
            </w:pPr>
          </w:p>
        </w:tc>
      </w:tr>
    </w:tbl>
    <w:p w:rsidR="001E0CBA" w:rsidRPr="003F1A70" w:rsidRDefault="001E0CBA" w:rsidP="003F1A70">
      <w:pPr>
        <w:spacing w:after="0" w:line="360" w:lineRule="auto"/>
        <w:jc w:val="both"/>
        <w:rPr>
          <w:rFonts w:ascii="Times New Roman" w:hAnsi="Times New Roman" w:cs="Times New Roman"/>
          <w:sz w:val="24"/>
          <w:szCs w:val="24"/>
        </w:rPr>
      </w:pPr>
    </w:p>
    <w:p w:rsidR="00504440" w:rsidRPr="003F1A70" w:rsidRDefault="00504440" w:rsidP="003F1A70">
      <w:pPr>
        <w:widowControl w:val="0"/>
        <w:suppressAutoHyphens/>
        <w:spacing w:after="0" w:line="360" w:lineRule="auto"/>
        <w:jc w:val="both"/>
        <w:rPr>
          <w:rFonts w:ascii="Times New Roman" w:hAnsi="Times New Roman" w:cs="Times New Roman"/>
          <w:sz w:val="24"/>
          <w:szCs w:val="24"/>
        </w:rPr>
      </w:pPr>
    </w:p>
    <w:p w:rsidR="001E0CBA" w:rsidRPr="003F1A70" w:rsidRDefault="001E0CBA" w:rsidP="003F1A70">
      <w:pPr>
        <w:spacing w:line="360" w:lineRule="auto"/>
        <w:jc w:val="both"/>
        <w:rPr>
          <w:rFonts w:ascii="Times New Roman" w:hAnsi="Times New Roman" w:cs="Times New Roman"/>
          <w:b/>
          <w:sz w:val="24"/>
          <w:szCs w:val="24"/>
        </w:rPr>
      </w:pPr>
      <w:r w:rsidRPr="003F1A70">
        <w:rPr>
          <w:rFonts w:ascii="Times New Roman" w:hAnsi="Times New Roman" w:cs="Times New Roman"/>
          <w:b/>
          <w:sz w:val="24"/>
          <w:szCs w:val="24"/>
        </w:rPr>
        <w:t>2.3 User Characteristics:</w:t>
      </w:r>
    </w:p>
    <w:p w:rsidR="001E0CBA" w:rsidRPr="003F1A70" w:rsidRDefault="00070CFC" w:rsidP="003F1A70">
      <w:pPr>
        <w:spacing w:line="360" w:lineRule="auto"/>
        <w:jc w:val="both"/>
        <w:rPr>
          <w:rFonts w:ascii="Times New Roman" w:hAnsi="Times New Roman" w:cs="Times New Roman"/>
          <w:b/>
          <w:sz w:val="24"/>
          <w:szCs w:val="24"/>
        </w:rPr>
      </w:pPr>
      <w:r w:rsidRPr="003F1A70">
        <w:rPr>
          <w:rFonts w:ascii="Times New Roman" w:hAnsi="Times New Roman" w:cs="Times New Roman"/>
          <w:b/>
          <w:sz w:val="24"/>
          <w:szCs w:val="24"/>
        </w:rPr>
        <w:t>U</w:t>
      </w:r>
      <w:r w:rsidR="001E0CBA" w:rsidRPr="003F1A70">
        <w:rPr>
          <w:rFonts w:ascii="Times New Roman" w:hAnsi="Times New Roman" w:cs="Times New Roman"/>
          <w:b/>
          <w:sz w:val="24"/>
          <w:szCs w:val="24"/>
        </w:rPr>
        <w:t>sers</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1.Patients</w:t>
      </w:r>
      <w:proofErr w:type="gramEnd"/>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2.Nonmembers</w:t>
      </w:r>
      <w:proofErr w:type="gramEnd"/>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3.Administrator</w:t>
      </w:r>
      <w:proofErr w:type="gramEnd"/>
    </w:p>
    <w:p w:rsidR="001E0CBA" w:rsidRPr="003F1A70" w:rsidRDefault="00070CFC" w:rsidP="003F1A70">
      <w:pPr>
        <w:spacing w:line="360" w:lineRule="auto"/>
        <w:jc w:val="both"/>
        <w:rPr>
          <w:rFonts w:ascii="Times New Roman" w:hAnsi="Times New Roman" w:cs="Times New Roman"/>
          <w:sz w:val="24"/>
          <w:szCs w:val="24"/>
        </w:rPr>
      </w:pPr>
      <w:r w:rsidRPr="003F1A70">
        <w:rPr>
          <w:rFonts w:ascii="Times New Roman" w:hAnsi="Times New Roman" w:cs="Times New Roman"/>
          <w:b/>
          <w:sz w:val="24"/>
          <w:szCs w:val="24"/>
        </w:rPr>
        <w:t xml:space="preserve">1. </w:t>
      </w:r>
      <w:r w:rsidR="001E0CBA" w:rsidRPr="003F1A70">
        <w:rPr>
          <w:rFonts w:ascii="Times New Roman" w:hAnsi="Times New Roman" w:cs="Times New Roman"/>
          <w:b/>
          <w:sz w:val="24"/>
          <w:szCs w:val="24"/>
        </w:rPr>
        <w:t>Patient</w:t>
      </w:r>
      <w:r w:rsidR="001E0CBA" w:rsidRPr="003F1A70">
        <w:rPr>
          <w:rFonts w:ascii="Times New Roman" w:hAnsi="Times New Roman" w:cs="Times New Roman"/>
          <w:sz w:val="24"/>
          <w:szCs w:val="24"/>
        </w:rPr>
        <w:t>:</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lastRenderedPageBreak/>
        <w:t>search</w:t>
      </w:r>
      <w:proofErr w:type="gramEnd"/>
      <w:r w:rsidRPr="003F1A70">
        <w:rPr>
          <w:rFonts w:ascii="Times New Roman" w:hAnsi="Times New Roman" w:cs="Times New Roman"/>
          <w:sz w:val="24"/>
          <w:szCs w:val="24"/>
        </w:rPr>
        <w:t xml:space="preserve"> for doctors</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get</w:t>
      </w:r>
      <w:proofErr w:type="gramEnd"/>
      <w:r w:rsidRPr="003F1A70">
        <w:rPr>
          <w:rFonts w:ascii="Times New Roman" w:hAnsi="Times New Roman" w:cs="Times New Roman"/>
          <w:sz w:val="24"/>
          <w:szCs w:val="24"/>
        </w:rPr>
        <w:t xml:space="preserve"> online appointments</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view</w:t>
      </w:r>
      <w:proofErr w:type="gramEnd"/>
      <w:r w:rsidRPr="003F1A70">
        <w:rPr>
          <w:rFonts w:ascii="Times New Roman" w:hAnsi="Times New Roman" w:cs="Times New Roman"/>
          <w:sz w:val="24"/>
          <w:szCs w:val="24"/>
        </w:rPr>
        <w:t xml:space="preserve"> their record, lab reports</w:t>
      </w:r>
    </w:p>
    <w:p w:rsidR="001E0CBA" w:rsidRPr="003F1A70" w:rsidRDefault="00070CFC" w:rsidP="003F1A70">
      <w:pPr>
        <w:spacing w:line="360" w:lineRule="auto"/>
        <w:jc w:val="both"/>
        <w:rPr>
          <w:rFonts w:ascii="Times New Roman" w:hAnsi="Times New Roman" w:cs="Times New Roman"/>
          <w:b/>
          <w:sz w:val="24"/>
          <w:szCs w:val="24"/>
        </w:rPr>
      </w:pPr>
      <w:proofErr w:type="gramStart"/>
      <w:r w:rsidRPr="003F1A70">
        <w:rPr>
          <w:rFonts w:ascii="Times New Roman" w:hAnsi="Times New Roman" w:cs="Times New Roman"/>
          <w:b/>
          <w:sz w:val="24"/>
          <w:szCs w:val="24"/>
        </w:rPr>
        <w:t>2.</w:t>
      </w:r>
      <w:r w:rsidR="001E0CBA" w:rsidRPr="003F1A70">
        <w:rPr>
          <w:rFonts w:ascii="Times New Roman" w:hAnsi="Times New Roman" w:cs="Times New Roman"/>
          <w:b/>
          <w:sz w:val="24"/>
          <w:szCs w:val="24"/>
        </w:rPr>
        <w:t>Doctors</w:t>
      </w:r>
      <w:proofErr w:type="gramEnd"/>
      <w:r w:rsidR="001E0CBA" w:rsidRPr="003F1A70">
        <w:rPr>
          <w:rFonts w:ascii="Times New Roman" w:hAnsi="Times New Roman" w:cs="Times New Roman"/>
          <w:b/>
          <w:sz w:val="24"/>
          <w:szCs w:val="24"/>
        </w:rPr>
        <w:t>:</w:t>
      </w:r>
    </w:p>
    <w:p w:rsidR="001E0CBA" w:rsidRPr="003F1A70" w:rsidRDefault="001E0CBA"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Give appointment</w:t>
      </w:r>
    </w:p>
    <w:p w:rsidR="001E0CBA" w:rsidRPr="003F1A70" w:rsidRDefault="001E0CBA"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e-prescription</w:t>
      </w:r>
      <w:proofErr w:type="gramEnd"/>
    </w:p>
    <w:p w:rsidR="001E0CBA" w:rsidRPr="003F1A70" w:rsidRDefault="001E0CBA"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Updated and view </w:t>
      </w:r>
      <w:proofErr w:type="gramStart"/>
      <w:r w:rsidRPr="003F1A70">
        <w:rPr>
          <w:rFonts w:ascii="Times New Roman" w:hAnsi="Times New Roman" w:cs="Times New Roman"/>
          <w:sz w:val="24"/>
          <w:szCs w:val="24"/>
        </w:rPr>
        <w:t>patients</w:t>
      </w:r>
      <w:proofErr w:type="gramEnd"/>
      <w:r w:rsidRPr="003F1A70">
        <w:rPr>
          <w:rFonts w:ascii="Times New Roman" w:hAnsi="Times New Roman" w:cs="Times New Roman"/>
          <w:sz w:val="24"/>
          <w:szCs w:val="24"/>
        </w:rPr>
        <w:t xml:space="preserve"> health record</w:t>
      </w:r>
    </w:p>
    <w:p w:rsidR="001E0CBA" w:rsidRPr="003F1A70" w:rsidRDefault="00070CFC" w:rsidP="003F1A70">
      <w:pPr>
        <w:spacing w:line="360" w:lineRule="auto"/>
        <w:jc w:val="both"/>
        <w:rPr>
          <w:rFonts w:ascii="Times New Roman" w:hAnsi="Times New Roman" w:cs="Times New Roman"/>
          <w:b/>
          <w:sz w:val="24"/>
          <w:szCs w:val="24"/>
        </w:rPr>
      </w:pPr>
      <w:proofErr w:type="gramStart"/>
      <w:r w:rsidRPr="003F1A70">
        <w:rPr>
          <w:rFonts w:ascii="Times New Roman" w:hAnsi="Times New Roman" w:cs="Times New Roman"/>
          <w:b/>
          <w:sz w:val="24"/>
          <w:szCs w:val="24"/>
        </w:rPr>
        <w:t>3.</w:t>
      </w:r>
      <w:r w:rsidR="001E0CBA" w:rsidRPr="003F1A70">
        <w:rPr>
          <w:rFonts w:ascii="Times New Roman" w:hAnsi="Times New Roman" w:cs="Times New Roman"/>
          <w:b/>
          <w:sz w:val="24"/>
          <w:szCs w:val="24"/>
        </w:rPr>
        <w:t>Admin</w:t>
      </w:r>
      <w:proofErr w:type="gramEnd"/>
      <w:r w:rsidR="001E0CBA" w:rsidRPr="003F1A70">
        <w:rPr>
          <w:rFonts w:ascii="Times New Roman" w:hAnsi="Times New Roman" w:cs="Times New Roman"/>
          <w:b/>
          <w:sz w:val="24"/>
          <w:szCs w:val="24"/>
        </w:rPr>
        <w:t>:</w:t>
      </w:r>
    </w:p>
    <w:p w:rsidR="001E0CBA" w:rsidRPr="003F1A70" w:rsidRDefault="007635F8"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Add</w:t>
      </w:r>
      <w:r w:rsidR="001E0CBA" w:rsidRPr="003F1A70">
        <w:rPr>
          <w:rFonts w:ascii="Times New Roman" w:hAnsi="Times New Roman" w:cs="Times New Roman"/>
          <w:sz w:val="24"/>
          <w:szCs w:val="24"/>
        </w:rPr>
        <w:t xml:space="preserve"> and delete the users</w:t>
      </w:r>
    </w:p>
    <w:p w:rsidR="001E0CBA" w:rsidRPr="003F1A70" w:rsidRDefault="001E0CBA"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Grant </w:t>
      </w:r>
      <w:r w:rsidR="007635F8" w:rsidRPr="003F1A70">
        <w:rPr>
          <w:rFonts w:ascii="Times New Roman" w:hAnsi="Times New Roman" w:cs="Times New Roman"/>
          <w:sz w:val="24"/>
          <w:szCs w:val="24"/>
        </w:rPr>
        <w:t>permissions</w:t>
      </w:r>
      <w:r w:rsidRPr="003F1A70">
        <w:rPr>
          <w:rFonts w:ascii="Times New Roman" w:hAnsi="Times New Roman" w:cs="Times New Roman"/>
          <w:sz w:val="24"/>
          <w:szCs w:val="24"/>
        </w:rPr>
        <w:t xml:space="preserve"> to generate and view reports</w:t>
      </w:r>
    </w:p>
    <w:p w:rsidR="00070CFC" w:rsidRPr="003F1A70" w:rsidRDefault="007635F8"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View</w:t>
      </w:r>
      <w:r w:rsidR="001E0CBA" w:rsidRPr="003F1A70">
        <w:rPr>
          <w:rFonts w:ascii="Times New Roman" w:hAnsi="Times New Roman" w:cs="Times New Roman"/>
          <w:sz w:val="24"/>
          <w:szCs w:val="24"/>
        </w:rPr>
        <w:t xml:space="preserve"> the </w:t>
      </w:r>
      <w:r w:rsidRPr="003F1A70">
        <w:rPr>
          <w:rFonts w:ascii="Times New Roman" w:hAnsi="Times New Roman" w:cs="Times New Roman"/>
          <w:sz w:val="24"/>
          <w:szCs w:val="24"/>
        </w:rPr>
        <w:t>complaints</w:t>
      </w:r>
      <w:r w:rsidR="001E0CBA" w:rsidRPr="003F1A70">
        <w:rPr>
          <w:rFonts w:ascii="Times New Roman" w:hAnsi="Times New Roman" w:cs="Times New Roman"/>
          <w:sz w:val="24"/>
          <w:szCs w:val="24"/>
        </w:rPr>
        <w:t xml:space="preserve"> of patients and take necessary actions</w:t>
      </w:r>
    </w:p>
    <w:p w:rsidR="00070CFC" w:rsidRPr="003F1A70" w:rsidRDefault="00070CFC" w:rsidP="003F1A70">
      <w:pPr>
        <w:spacing w:line="360" w:lineRule="auto"/>
        <w:jc w:val="both"/>
        <w:rPr>
          <w:rFonts w:ascii="Times New Roman" w:hAnsi="Times New Roman" w:cs="Times New Roman"/>
          <w:sz w:val="24"/>
          <w:szCs w:val="24"/>
        </w:rPr>
      </w:pPr>
      <w:r w:rsidRPr="003F1A70">
        <w:rPr>
          <w:rFonts w:ascii="Times New Roman" w:hAnsi="Times New Roman" w:cs="Times New Roman"/>
          <w:b/>
          <w:sz w:val="24"/>
          <w:szCs w:val="24"/>
        </w:rPr>
        <w:t>2.4 Principal Actors:</w:t>
      </w:r>
      <w:r w:rsidRPr="003F1A70">
        <w:rPr>
          <w:rFonts w:ascii="Times New Roman" w:hAnsi="Times New Roman" w:cs="Times New Roman"/>
          <w:sz w:val="24"/>
          <w:szCs w:val="24"/>
        </w:rPr>
        <w:t xml:space="preserve"> </w:t>
      </w:r>
    </w:p>
    <w:p w:rsidR="00070CFC" w:rsidRPr="003F1A70" w:rsidRDefault="00070CFC" w:rsidP="001B5348">
      <w:pPr>
        <w:pStyle w:val="ListParagraph"/>
        <w:spacing w:after="0" w:line="360" w:lineRule="auto"/>
        <w:ind w:left="-540" w:firstLine="540"/>
        <w:jc w:val="both"/>
        <w:rPr>
          <w:rFonts w:ascii="Times New Roman" w:hAnsi="Times New Roman" w:cs="Times New Roman"/>
          <w:sz w:val="24"/>
          <w:szCs w:val="24"/>
        </w:rPr>
      </w:pPr>
      <w:r w:rsidRPr="003F1A70">
        <w:rPr>
          <w:rFonts w:ascii="Times New Roman" w:hAnsi="Times New Roman" w:cs="Times New Roman"/>
          <w:sz w:val="24"/>
          <w:szCs w:val="24"/>
        </w:rPr>
        <w:t xml:space="preserve">The two principal actors in EHM are “user” and “system”.  </w:t>
      </w:r>
    </w:p>
    <w:p w:rsidR="00070CFC" w:rsidRPr="003F1A70" w:rsidRDefault="00070CFC" w:rsidP="001B5348">
      <w:pPr>
        <w:pStyle w:val="ListParagraph"/>
        <w:spacing w:after="0" w:line="360" w:lineRule="auto"/>
        <w:ind w:left="-540" w:firstLine="540"/>
        <w:jc w:val="both"/>
        <w:rPr>
          <w:rFonts w:ascii="Times New Roman" w:hAnsi="Times New Roman" w:cs="Times New Roman"/>
          <w:sz w:val="24"/>
          <w:szCs w:val="24"/>
        </w:rPr>
      </w:pPr>
      <w:r w:rsidRPr="003F1A70">
        <w:rPr>
          <w:rFonts w:ascii="Times New Roman" w:hAnsi="Times New Roman" w:cs="Times New Roman"/>
          <w:b/>
          <w:sz w:val="24"/>
          <w:szCs w:val="24"/>
        </w:rPr>
        <w:t>2.5 General Constraints:</w:t>
      </w:r>
      <w:r w:rsidRPr="003F1A70">
        <w:rPr>
          <w:rFonts w:ascii="Times New Roman" w:hAnsi="Times New Roman" w:cs="Times New Roman"/>
          <w:sz w:val="24"/>
          <w:szCs w:val="24"/>
        </w:rPr>
        <w:t xml:space="preserve"> </w:t>
      </w:r>
    </w:p>
    <w:p w:rsidR="00070CFC" w:rsidRPr="003F1A70" w:rsidRDefault="00070CFC" w:rsidP="001B5348">
      <w:pPr>
        <w:pStyle w:val="ListParagraph"/>
        <w:spacing w:after="0" w:line="360" w:lineRule="auto"/>
        <w:ind w:left="-540" w:firstLine="540"/>
        <w:jc w:val="both"/>
        <w:rPr>
          <w:rFonts w:ascii="Times New Roman" w:hAnsi="Times New Roman" w:cs="Times New Roman"/>
          <w:sz w:val="24"/>
          <w:szCs w:val="24"/>
        </w:rPr>
      </w:pPr>
      <w:r w:rsidRPr="003F1A70">
        <w:rPr>
          <w:rFonts w:ascii="Times New Roman" w:hAnsi="Times New Roman" w:cs="Times New Roman"/>
          <w:sz w:val="24"/>
          <w:szCs w:val="24"/>
        </w:rPr>
        <w:t xml:space="preserve">1. </w:t>
      </w:r>
      <w:proofErr w:type="gramStart"/>
      <w:r w:rsidRPr="003F1A70">
        <w:rPr>
          <w:rFonts w:ascii="Times New Roman" w:hAnsi="Times New Roman" w:cs="Times New Roman"/>
          <w:sz w:val="24"/>
          <w:szCs w:val="24"/>
        </w:rPr>
        <w:t>For</w:t>
      </w:r>
      <w:proofErr w:type="gramEnd"/>
      <w:r w:rsidRPr="003F1A70">
        <w:rPr>
          <w:rFonts w:ascii="Times New Roman" w:hAnsi="Times New Roman" w:cs="Times New Roman"/>
          <w:sz w:val="24"/>
          <w:szCs w:val="24"/>
        </w:rPr>
        <w:t xml:space="preserve"> full working EHM requires Internet connection.</w:t>
      </w:r>
    </w:p>
    <w:p w:rsidR="00070CFC" w:rsidRPr="003F1A70" w:rsidRDefault="00070CFC" w:rsidP="001B5348">
      <w:pPr>
        <w:pStyle w:val="ListParagraph"/>
        <w:spacing w:after="0" w:line="360" w:lineRule="auto"/>
        <w:ind w:left="-540" w:firstLine="540"/>
        <w:jc w:val="both"/>
        <w:rPr>
          <w:rFonts w:ascii="Times New Roman" w:hAnsi="Times New Roman" w:cs="Times New Roman"/>
          <w:sz w:val="24"/>
          <w:szCs w:val="24"/>
        </w:rPr>
      </w:pPr>
      <w:r w:rsidRPr="003F1A70">
        <w:rPr>
          <w:rFonts w:ascii="Times New Roman" w:hAnsi="Times New Roman" w:cs="Times New Roman"/>
          <w:sz w:val="24"/>
          <w:szCs w:val="24"/>
        </w:rPr>
        <w:t xml:space="preserve">2. EHM is single-user software.  </w:t>
      </w:r>
    </w:p>
    <w:p w:rsidR="00070CFC" w:rsidRPr="003F1A70" w:rsidRDefault="00070CFC" w:rsidP="003F1A70">
      <w:pPr>
        <w:pStyle w:val="ListParagraph"/>
        <w:spacing w:after="0" w:line="360" w:lineRule="auto"/>
        <w:ind w:left="-540"/>
        <w:jc w:val="both"/>
        <w:rPr>
          <w:rFonts w:ascii="Times New Roman" w:hAnsi="Times New Roman" w:cs="Times New Roman"/>
          <w:sz w:val="24"/>
          <w:szCs w:val="24"/>
        </w:rPr>
      </w:pPr>
      <w:r w:rsidRPr="003F1A70">
        <w:rPr>
          <w:rFonts w:ascii="Times New Roman" w:hAnsi="Times New Roman" w:cs="Times New Roman"/>
          <w:b/>
          <w:bCs/>
          <w:color w:val="000000"/>
          <w:sz w:val="24"/>
          <w:szCs w:val="24"/>
        </w:rPr>
        <w:t>3 Specific Requirements:</w:t>
      </w:r>
    </w:p>
    <w:p w:rsidR="00070CFC" w:rsidRPr="003F1A70" w:rsidRDefault="00070CFC" w:rsidP="003F1A70">
      <w:pPr>
        <w:autoSpaceDE w:val="0"/>
        <w:autoSpaceDN w:val="0"/>
        <w:adjustRightInd w:val="0"/>
        <w:spacing w:after="0" w:line="360" w:lineRule="auto"/>
        <w:jc w:val="both"/>
        <w:rPr>
          <w:rFonts w:ascii="Times New Roman" w:hAnsi="Times New Roman" w:cs="Times New Roman"/>
          <w:b/>
          <w:bCs/>
          <w:color w:val="000000"/>
          <w:sz w:val="24"/>
          <w:szCs w:val="24"/>
        </w:rPr>
      </w:pPr>
      <w:r w:rsidRPr="003F1A70">
        <w:rPr>
          <w:rFonts w:ascii="Times New Roman" w:hAnsi="Times New Roman" w:cs="Times New Roman"/>
          <w:b/>
          <w:bCs/>
          <w:color w:val="000000"/>
          <w:sz w:val="24"/>
          <w:szCs w:val="24"/>
        </w:rPr>
        <w:t>3.1 Functional Requirements:</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We describe the functional requirements by giving various use cases.</w:t>
      </w:r>
    </w:p>
    <w:p w:rsidR="00070CFC" w:rsidRPr="003F1A70" w:rsidRDefault="00070CFC" w:rsidP="003F1A70">
      <w:pPr>
        <w:autoSpaceDE w:val="0"/>
        <w:autoSpaceDN w:val="0"/>
        <w:adjustRightInd w:val="0"/>
        <w:spacing w:after="0" w:line="360" w:lineRule="auto"/>
        <w:jc w:val="both"/>
        <w:rPr>
          <w:rFonts w:ascii="Times New Roman" w:hAnsi="Times New Roman" w:cs="Times New Roman"/>
          <w:iCs/>
          <w:color w:val="000000"/>
          <w:sz w:val="24"/>
          <w:szCs w:val="24"/>
        </w:rPr>
      </w:pPr>
      <w:r w:rsidRPr="003F1A70">
        <w:rPr>
          <w:rFonts w:ascii="Times New Roman" w:hAnsi="Times New Roman" w:cs="Times New Roman"/>
          <w:iCs/>
          <w:color w:val="000000"/>
          <w:sz w:val="24"/>
          <w:szCs w:val="24"/>
        </w:rPr>
        <w:t>Use case related to installation: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b/>
          <w:bCs/>
          <w:color w:val="000000"/>
          <w:sz w:val="24"/>
          <w:szCs w:val="24"/>
        </w:rPr>
        <w:tab/>
        <w:t xml:space="preserve">Use Case 1: </w:t>
      </w:r>
      <w:r w:rsidRPr="003F1A70">
        <w:rPr>
          <w:rFonts w:ascii="Times New Roman" w:hAnsi="Times New Roman" w:cs="Times New Roman"/>
          <w:color w:val="000000"/>
          <w:sz w:val="24"/>
          <w:szCs w:val="24"/>
        </w:rPr>
        <w:t>Installation</w:t>
      </w:r>
    </w:p>
    <w:p w:rsidR="00070CFC" w:rsidRPr="003F1A70" w:rsidRDefault="00070CFC" w:rsidP="003F1A70">
      <w:pPr>
        <w:autoSpaceDE w:val="0"/>
        <w:autoSpaceDN w:val="0"/>
        <w:adjustRightInd w:val="0"/>
        <w:spacing w:after="0" w:line="360" w:lineRule="auto"/>
        <w:jc w:val="both"/>
        <w:rPr>
          <w:rFonts w:ascii="Times New Roman" w:hAnsi="Times New Roman" w:cs="Times New Roman"/>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Primary Actor</w:t>
      </w:r>
      <w:r w:rsidRPr="003F1A70">
        <w:rPr>
          <w:rFonts w:ascii="Times New Roman" w:hAnsi="Times New Roman" w:cs="Times New Roman"/>
          <w:color w:val="000000"/>
          <w:sz w:val="24"/>
          <w:szCs w:val="24"/>
        </w:rPr>
        <w:t>: Administrator</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Pre-Condition</w:t>
      </w:r>
      <w:r w:rsidRPr="003F1A70">
        <w:rPr>
          <w:rFonts w:ascii="Times New Roman" w:hAnsi="Times New Roman" w:cs="Times New Roman"/>
          <w:color w:val="000000"/>
          <w:sz w:val="24"/>
          <w:szCs w:val="24"/>
        </w:rPr>
        <w:t>: Internet connection available.</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Main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1. User initiates </w:t>
      </w:r>
      <w:r w:rsidRPr="003F1A70">
        <w:rPr>
          <w:rFonts w:ascii="Times New Roman" w:hAnsi="Times New Roman" w:cs="Times New Roman"/>
          <w:sz w:val="24"/>
          <w:szCs w:val="24"/>
        </w:rPr>
        <w:t>EHM</w:t>
      </w:r>
      <w:r w:rsidRPr="003F1A70">
        <w:rPr>
          <w:rFonts w:ascii="Times New Roman" w:hAnsi="Times New Roman" w:cs="Times New Roman"/>
          <w:color w:val="000000"/>
          <w:sz w:val="24"/>
          <w:szCs w:val="24"/>
        </w:rPr>
        <w:t xml:space="preserve"> installation program.</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System asks the user for the home directory in which all the working</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    Files will be created. User is also asked for the initial login and    </w:t>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     password.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lastRenderedPageBreak/>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3. User specifies the home directory and login/password.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4. System creates the working files in the specified home directory.</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 xml:space="preserve"> </w:t>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Working files contain: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a. Information of Patient.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b. Current Location of Doctor.</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proofErr w:type="gramStart"/>
      <w:r w:rsidRPr="003F1A70">
        <w:rPr>
          <w:rFonts w:ascii="Times New Roman" w:hAnsi="Times New Roman" w:cs="Times New Roman"/>
          <w:color w:val="000000"/>
          <w:sz w:val="24"/>
          <w:szCs w:val="24"/>
        </w:rPr>
        <w:t>c</w:t>
      </w:r>
      <w:proofErr w:type="gramEnd"/>
      <w:r w:rsidRPr="003F1A70">
        <w:rPr>
          <w:rFonts w:ascii="Times New Roman" w:hAnsi="Times New Roman" w:cs="Times New Roman"/>
          <w:color w:val="000000"/>
          <w:sz w:val="24"/>
          <w:szCs w:val="24"/>
        </w:rPr>
        <w:t>. Backup &amp; Restore of data.</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Alternate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a. Network failure.</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b. Installation aborted.</w:t>
      </w:r>
    </w:p>
    <w:p w:rsidR="00070CFC" w:rsidRPr="003F1A70" w:rsidRDefault="00070CFC" w:rsidP="003F1A70">
      <w:pPr>
        <w:autoSpaceDE w:val="0"/>
        <w:autoSpaceDN w:val="0"/>
        <w:adjustRightInd w:val="0"/>
        <w:spacing w:after="0" w:line="360" w:lineRule="auto"/>
        <w:jc w:val="both"/>
        <w:rPr>
          <w:rFonts w:ascii="Times New Roman" w:hAnsi="Times New Roman" w:cs="Times New Roman"/>
          <w:iCs/>
          <w:color w:val="000000"/>
          <w:sz w:val="24"/>
          <w:szCs w:val="24"/>
        </w:rPr>
      </w:pPr>
    </w:p>
    <w:p w:rsidR="00070CFC" w:rsidRPr="003F1A70" w:rsidRDefault="00070CFC" w:rsidP="003F1A70">
      <w:pPr>
        <w:autoSpaceDE w:val="0"/>
        <w:autoSpaceDN w:val="0"/>
        <w:adjustRightInd w:val="0"/>
        <w:spacing w:after="0" w:line="360" w:lineRule="auto"/>
        <w:jc w:val="both"/>
        <w:rPr>
          <w:rFonts w:ascii="Times New Roman" w:hAnsi="Times New Roman" w:cs="Times New Roman"/>
          <w:iCs/>
          <w:color w:val="000000"/>
          <w:sz w:val="24"/>
          <w:szCs w:val="24"/>
        </w:rPr>
      </w:pPr>
      <w:r w:rsidRPr="003F1A70">
        <w:rPr>
          <w:rFonts w:ascii="Times New Roman" w:hAnsi="Times New Roman" w:cs="Times New Roman"/>
          <w:iCs/>
          <w:color w:val="000000"/>
          <w:sz w:val="24"/>
          <w:szCs w:val="24"/>
        </w:rPr>
        <w:t>Use cases related to system authorization: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b/>
          <w:bCs/>
          <w:color w:val="000000"/>
          <w:sz w:val="24"/>
          <w:szCs w:val="24"/>
        </w:rPr>
        <w:tab/>
        <w:t>Use Case 2</w:t>
      </w:r>
      <w:r w:rsidRPr="003F1A70">
        <w:rPr>
          <w:rFonts w:ascii="Times New Roman" w:hAnsi="Times New Roman" w:cs="Times New Roman"/>
          <w:color w:val="000000"/>
          <w:sz w:val="24"/>
          <w:szCs w:val="24"/>
        </w:rPr>
        <w:t>: Login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Primary Actor</w:t>
      </w:r>
      <w:r w:rsidRPr="003F1A70">
        <w:rPr>
          <w:rFonts w:ascii="Times New Roman" w:hAnsi="Times New Roman" w:cs="Times New Roman"/>
          <w:color w:val="000000"/>
          <w:sz w:val="24"/>
          <w:szCs w:val="24"/>
        </w:rPr>
        <w:t xml:space="preserve">: </w:t>
      </w:r>
      <w:proofErr w:type="gramStart"/>
      <w:r w:rsidRPr="003F1A70">
        <w:rPr>
          <w:rFonts w:ascii="Times New Roman" w:hAnsi="Times New Roman" w:cs="Times New Roman"/>
          <w:color w:val="000000"/>
          <w:sz w:val="24"/>
          <w:szCs w:val="24"/>
        </w:rPr>
        <w:t>Doctor ,Patient</w:t>
      </w:r>
      <w:proofErr w:type="gramEnd"/>
      <w:r w:rsidRPr="003F1A70">
        <w:rPr>
          <w:rFonts w:ascii="Times New Roman" w:hAnsi="Times New Roman" w:cs="Times New Roman"/>
          <w:color w:val="000000"/>
          <w:sz w:val="24"/>
          <w:szCs w:val="24"/>
        </w:rPr>
        <w:t xml:space="preserve">, Administrator </w:t>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 </w:t>
      </w:r>
      <w:r w:rsidRPr="003F1A70">
        <w:rPr>
          <w:rFonts w:ascii="Times New Roman" w:hAnsi="Times New Roman" w:cs="Times New Roman"/>
          <w:iCs/>
          <w:color w:val="000000"/>
          <w:sz w:val="24"/>
          <w:szCs w:val="24"/>
        </w:rPr>
        <w:tab/>
        <w:t>Pre-Condition</w:t>
      </w:r>
      <w:r w:rsidRPr="003F1A70">
        <w:rPr>
          <w:rFonts w:ascii="Times New Roman" w:hAnsi="Times New Roman" w:cs="Times New Roman"/>
          <w:color w:val="000000"/>
          <w:sz w:val="24"/>
          <w:szCs w:val="24"/>
        </w:rPr>
        <w:t>: Internet connection available</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Main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Start the application. User prompted for login and password.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User gives the login and password.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3. System does authentication.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4. Main screen is displayed.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Alternate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Authorization fails.</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Prompt the user that he typed the wrong password.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3. Allow him to re-enter the password. Give him 3 chances.</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b/>
          <w:bCs/>
          <w:color w:val="000000"/>
          <w:sz w:val="24"/>
          <w:szCs w:val="24"/>
        </w:rPr>
        <w:t xml:space="preserve">Use Case 3: </w:t>
      </w:r>
      <w:r w:rsidRPr="003F1A70">
        <w:rPr>
          <w:rFonts w:ascii="Times New Roman" w:hAnsi="Times New Roman" w:cs="Times New Roman"/>
          <w:color w:val="000000"/>
          <w:sz w:val="24"/>
          <w:szCs w:val="24"/>
        </w:rPr>
        <w:t>Change Password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Primary Actor</w:t>
      </w:r>
      <w:r w:rsidRPr="003F1A70">
        <w:rPr>
          <w:rFonts w:ascii="Times New Roman" w:hAnsi="Times New Roman" w:cs="Times New Roman"/>
          <w:color w:val="000000"/>
          <w:sz w:val="24"/>
          <w:szCs w:val="24"/>
        </w:rPr>
        <w:t xml:space="preserve">: </w:t>
      </w:r>
      <w:proofErr w:type="gramStart"/>
      <w:r w:rsidRPr="003F1A70">
        <w:rPr>
          <w:rFonts w:ascii="Times New Roman" w:hAnsi="Times New Roman" w:cs="Times New Roman"/>
          <w:color w:val="000000"/>
          <w:sz w:val="24"/>
          <w:szCs w:val="24"/>
        </w:rPr>
        <w:t>Doctor ,</w:t>
      </w:r>
      <w:proofErr w:type="gramEnd"/>
      <w:r w:rsidR="007635F8">
        <w:rPr>
          <w:rFonts w:ascii="Times New Roman" w:hAnsi="Times New Roman" w:cs="Times New Roman"/>
          <w:color w:val="000000"/>
          <w:sz w:val="24"/>
          <w:szCs w:val="24"/>
        </w:rPr>
        <w:t xml:space="preserve"> </w:t>
      </w:r>
      <w:r w:rsidRPr="003F1A70">
        <w:rPr>
          <w:rFonts w:ascii="Times New Roman" w:hAnsi="Times New Roman" w:cs="Times New Roman"/>
          <w:color w:val="000000"/>
          <w:sz w:val="24"/>
          <w:szCs w:val="24"/>
        </w:rPr>
        <w:t>Patient, Administrator</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iCs/>
          <w:color w:val="000000"/>
          <w:sz w:val="24"/>
          <w:szCs w:val="24"/>
        </w:rPr>
        <w:tab/>
        <w:t>Pre-Condition</w:t>
      </w:r>
      <w:r w:rsidRPr="003F1A70">
        <w:rPr>
          <w:rFonts w:ascii="Times New Roman" w:hAnsi="Times New Roman" w:cs="Times New Roman"/>
          <w:color w:val="000000"/>
          <w:sz w:val="24"/>
          <w:szCs w:val="24"/>
        </w:rPr>
        <w:t>: Certain User logged in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Main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User initiates the password change command.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User is prompted for old password, new password and confirm new</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    </w:t>
      </w:r>
      <w:proofErr w:type="gramStart"/>
      <w:r w:rsidRPr="003F1A70">
        <w:rPr>
          <w:rFonts w:ascii="Times New Roman" w:hAnsi="Times New Roman" w:cs="Times New Roman"/>
          <w:color w:val="000000"/>
          <w:sz w:val="24"/>
          <w:szCs w:val="24"/>
        </w:rPr>
        <w:t>Password.</w:t>
      </w:r>
      <w:proofErr w:type="gramEnd"/>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3. User gives the old password, new password and confirm new</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    </w:t>
      </w:r>
      <w:proofErr w:type="gramStart"/>
      <w:r w:rsidRPr="003F1A70">
        <w:rPr>
          <w:rFonts w:ascii="Times New Roman" w:hAnsi="Times New Roman" w:cs="Times New Roman"/>
          <w:color w:val="000000"/>
          <w:sz w:val="24"/>
          <w:szCs w:val="24"/>
        </w:rPr>
        <w:t>Password.</w:t>
      </w:r>
      <w:proofErr w:type="gramEnd"/>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4. System does authentication.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5. New password is registered with the system.</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lastRenderedPageBreak/>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6. User gets a message to his mail-</w:t>
      </w:r>
      <w:proofErr w:type="spellStart"/>
      <w:r w:rsidRPr="003F1A70">
        <w:rPr>
          <w:rFonts w:ascii="Times New Roman" w:hAnsi="Times New Roman" w:cs="Times New Roman"/>
          <w:color w:val="000000"/>
          <w:sz w:val="24"/>
          <w:szCs w:val="24"/>
        </w:rPr>
        <w:t>id</w:t>
      </w:r>
      <w:proofErr w:type="spellEnd"/>
      <w:r w:rsidRPr="003F1A70">
        <w:rPr>
          <w:rFonts w:ascii="Times New Roman" w:hAnsi="Times New Roman" w:cs="Times New Roman"/>
          <w:color w:val="000000"/>
          <w:sz w:val="24"/>
          <w:szCs w:val="24"/>
        </w:rPr>
        <w:t xml:space="preserve"> and mobile that password was </w:t>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changed.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Alternate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Authorization fails.</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Prompt the user that he typed the wrong password.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3. Allow him to re-enter the password. Give him 3 chances.</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4. New password and confirm new password do not match.</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    4.1 Allow him to re-enter the attributes. Give 3 chances.</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b/>
          <w:bCs/>
          <w:color w:val="000000"/>
          <w:sz w:val="24"/>
          <w:szCs w:val="24"/>
        </w:rPr>
        <w:t xml:space="preserve">Use Case 4: </w:t>
      </w:r>
      <w:r w:rsidRPr="003F1A70">
        <w:rPr>
          <w:rFonts w:ascii="Times New Roman" w:hAnsi="Times New Roman" w:cs="Times New Roman"/>
          <w:color w:val="000000"/>
          <w:sz w:val="24"/>
          <w:szCs w:val="24"/>
        </w:rPr>
        <w:t>Search</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Primary Actor</w:t>
      </w:r>
      <w:r w:rsidR="00964868">
        <w:rPr>
          <w:rFonts w:ascii="Times New Roman" w:hAnsi="Times New Roman" w:cs="Times New Roman"/>
          <w:color w:val="000000"/>
          <w:sz w:val="24"/>
          <w:szCs w:val="24"/>
        </w:rPr>
        <w:t xml:space="preserve">: </w:t>
      </w:r>
      <w:proofErr w:type="gramStart"/>
      <w:r w:rsidR="00964868">
        <w:rPr>
          <w:rFonts w:ascii="Times New Roman" w:hAnsi="Times New Roman" w:cs="Times New Roman"/>
          <w:color w:val="000000"/>
          <w:sz w:val="24"/>
          <w:szCs w:val="24"/>
        </w:rPr>
        <w:t>Doctor</w:t>
      </w:r>
      <w:r w:rsidRPr="003F1A70">
        <w:rPr>
          <w:rFonts w:ascii="Times New Roman" w:hAnsi="Times New Roman" w:cs="Times New Roman"/>
          <w:color w:val="000000"/>
          <w:sz w:val="24"/>
          <w:szCs w:val="24"/>
        </w:rPr>
        <w:t xml:space="preserve"> ,</w:t>
      </w:r>
      <w:proofErr w:type="gramEnd"/>
      <w:r w:rsidR="00964868">
        <w:rPr>
          <w:rFonts w:ascii="Times New Roman" w:hAnsi="Times New Roman" w:cs="Times New Roman"/>
          <w:color w:val="000000"/>
          <w:sz w:val="24"/>
          <w:szCs w:val="24"/>
        </w:rPr>
        <w:t xml:space="preserve"> </w:t>
      </w:r>
      <w:r w:rsidRPr="003F1A70">
        <w:rPr>
          <w:rFonts w:ascii="Times New Roman" w:hAnsi="Times New Roman" w:cs="Times New Roman"/>
          <w:color w:val="000000"/>
          <w:sz w:val="24"/>
          <w:szCs w:val="24"/>
        </w:rPr>
        <w:t>Patient, Administrator.</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Pre-Condition</w:t>
      </w:r>
      <w:r w:rsidRPr="003F1A70">
        <w:rPr>
          <w:rFonts w:ascii="Times New Roman" w:hAnsi="Times New Roman" w:cs="Times New Roman"/>
          <w:color w:val="000000"/>
          <w:sz w:val="24"/>
          <w:szCs w:val="24"/>
        </w:rPr>
        <w:t>:  Certain User logged in.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Main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User clicks on search box</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System asks the user for the name of Patient.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3. User enters name/blood group/Image.</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4. Click on the search button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Alternate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1. Patient name does not </w:t>
      </w:r>
      <w:proofErr w:type="gramStart"/>
      <w:r w:rsidRPr="003F1A70">
        <w:rPr>
          <w:rFonts w:ascii="Times New Roman" w:hAnsi="Times New Roman" w:cs="Times New Roman"/>
          <w:color w:val="000000"/>
          <w:sz w:val="24"/>
          <w:szCs w:val="24"/>
        </w:rPr>
        <w:t>exists</w:t>
      </w:r>
      <w:proofErr w:type="gramEnd"/>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Patient name exists but finger print /blood group does not match.</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b/>
          <w:bCs/>
          <w:color w:val="000000"/>
          <w:sz w:val="24"/>
          <w:szCs w:val="24"/>
        </w:rPr>
        <w:t xml:space="preserve">Use Case 5: </w:t>
      </w:r>
      <w:r w:rsidRPr="003F1A70">
        <w:rPr>
          <w:rFonts w:ascii="Times New Roman" w:hAnsi="Times New Roman" w:cs="Times New Roman"/>
          <w:color w:val="000000"/>
          <w:sz w:val="24"/>
          <w:szCs w:val="24"/>
        </w:rPr>
        <w:t>Profile</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Primary Actor</w:t>
      </w:r>
      <w:r w:rsidRPr="003F1A70">
        <w:rPr>
          <w:rFonts w:ascii="Times New Roman" w:hAnsi="Times New Roman" w:cs="Times New Roman"/>
          <w:color w:val="000000"/>
          <w:sz w:val="24"/>
          <w:szCs w:val="24"/>
        </w:rPr>
        <w:t>: Patient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Pre-Condition</w:t>
      </w:r>
      <w:r w:rsidRPr="003F1A70">
        <w:rPr>
          <w:rFonts w:ascii="Times New Roman" w:hAnsi="Times New Roman" w:cs="Times New Roman"/>
          <w:color w:val="000000"/>
          <w:sz w:val="24"/>
          <w:szCs w:val="24"/>
        </w:rPr>
        <w:t>: Patient logged in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Main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Maintain the database</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Grant role to other user</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3. Revoke role from other users.</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4. Back and restore the data</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Alternate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Data missing of Patient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Backup and restore is done every day</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b/>
          <w:bCs/>
          <w:color w:val="000000"/>
          <w:sz w:val="24"/>
          <w:szCs w:val="24"/>
        </w:rPr>
        <w:t xml:space="preserve">Use Case 6: </w:t>
      </w:r>
      <w:r w:rsidRPr="003F1A70">
        <w:rPr>
          <w:rFonts w:ascii="Times New Roman" w:hAnsi="Times New Roman" w:cs="Times New Roman"/>
          <w:color w:val="000000"/>
          <w:sz w:val="24"/>
          <w:szCs w:val="24"/>
        </w:rPr>
        <w:t>Record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Primary Actor</w:t>
      </w:r>
      <w:r w:rsidRPr="003F1A70">
        <w:rPr>
          <w:rFonts w:ascii="Times New Roman" w:hAnsi="Times New Roman" w:cs="Times New Roman"/>
          <w:color w:val="000000"/>
          <w:sz w:val="24"/>
          <w:szCs w:val="24"/>
        </w:rPr>
        <w:t>: Patient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Pre-Condition</w:t>
      </w:r>
      <w:r w:rsidRPr="003F1A70">
        <w:rPr>
          <w:rFonts w:ascii="Times New Roman" w:hAnsi="Times New Roman" w:cs="Times New Roman"/>
          <w:color w:val="000000"/>
          <w:sz w:val="24"/>
          <w:szCs w:val="24"/>
        </w:rPr>
        <w:t xml:space="preserve">: </w:t>
      </w:r>
      <w:proofErr w:type="gramStart"/>
      <w:r w:rsidRPr="003F1A70">
        <w:rPr>
          <w:rFonts w:ascii="Times New Roman" w:hAnsi="Times New Roman" w:cs="Times New Roman"/>
          <w:color w:val="000000"/>
          <w:sz w:val="24"/>
          <w:szCs w:val="24"/>
        </w:rPr>
        <w:t>Patient  logged</w:t>
      </w:r>
      <w:proofErr w:type="gramEnd"/>
      <w:r w:rsidRPr="003F1A70">
        <w:rPr>
          <w:rFonts w:ascii="Times New Roman" w:hAnsi="Times New Roman" w:cs="Times New Roman"/>
          <w:color w:val="000000"/>
          <w:sz w:val="24"/>
          <w:szCs w:val="24"/>
        </w:rPr>
        <w:t xml:space="preserve"> in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Main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lastRenderedPageBreak/>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Maintain the database</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Grant role to other user</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3. Revoke role from other users.</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4. Back and restore the data</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Alternate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Data missing of Certain Patient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Backup and restore is done every day</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p>
    <w:p w:rsidR="00070CFC" w:rsidRPr="003F1A70" w:rsidRDefault="00070CFC" w:rsidP="003F1A70">
      <w:pPr>
        <w:tabs>
          <w:tab w:val="left" w:pos="6465"/>
        </w:tabs>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b/>
          <w:bCs/>
          <w:color w:val="000000"/>
          <w:sz w:val="24"/>
          <w:szCs w:val="24"/>
        </w:rPr>
        <w:t xml:space="preserve">Use Case 7: </w:t>
      </w:r>
      <w:r w:rsidRPr="003F1A70">
        <w:rPr>
          <w:rFonts w:ascii="Times New Roman" w:hAnsi="Times New Roman" w:cs="Times New Roman"/>
          <w:color w:val="000000"/>
          <w:sz w:val="24"/>
          <w:szCs w:val="24"/>
        </w:rPr>
        <w:t>Delete data.</w:t>
      </w:r>
      <w:r w:rsidRPr="003F1A70">
        <w:rPr>
          <w:rFonts w:ascii="Times New Roman" w:hAnsi="Times New Roman" w:cs="Times New Roman"/>
          <w:color w:val="000000"/>
          <w:sz w:val="24"/>
          <w:szCs w:val="24"/>
        </w:rPr>
        <w:tab/>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Primary Actor</w:t>
      </w:r>
      <w:r w:rsidRPr="003F1A70">
        <w:rPr>
          <w:rFonts w:ascii="Times New Roman" w:hAnsi="Times New Roman" w:cs="Times New Roman"/>
          <w:color w:val="000000"/>
          <w:sz w:val="24"/>
          <w:szCs w:val="24"/>
        </w:rPr>
        <w:t>: Patient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Pre-Condition</w:t>
      </w:r>
      <w:r w:rsidRPr="003F1A70">
        <w:rPr>
          <w:rFonts w:ascii="Times New Roman" w:hAnsi="Times New Roman" w:cs="Times New Roman"/>
          <w:color w:val="000000"/>
          <w:sz w:val="24"/>
          <w:szCs w:val="24"/>
        </w:rPr>
        <w:t xml:space="preserve">: </w:t>
      </w:r>
      <w:proofErr w:type="gramStart"/>
      <w:r w:rsidRPr="003F1A70">
        <w:rPr>
          <w:rFonts w:ascii="Times New Roman" w:hAnsi="Times New Roman" w:cs="Times New Roman"/>
          <w:color w:val="000000"/>
          <w:sz w:val="24"/>
          <w:szCs w:val="24"/>
        </w:rPr>
        <w:t>Patient  logged</w:t>
      </w:r>
      <w:proofErr w:type="gramEnd"/>
      <w:r w:rsidRPr="003F1A70">
        <w:rPr>
          <w:rFonts w:ascii="Times New Roman" w:hAnsi="Times New Roman" w:cs="Times New Roman"/>
          <w:color w:val="000000"/>
          <w:sz w:val="24"/>
          <w:szCs w:val="24"/>
        </w:rPr>
        <w:t xml:space="preserve"> in.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Main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proofErr w:type="gramStart"/>
      <w:r w:rsidRPr="003F1A70">
        <w:rPr>
          <w:rFonts w:ascii="Times New Roman" w:hAnsi="Times New Roman" w:cs="Times New Roman"/>
          <w:color w:val="000000"/>
          <w:sz w:val="24"/>
          <w:szCs w:val="24"/>
        </w:rPr>
        <w:t>1.Patient</w:t>
      </w:r>
      <w:proofErr w:type="gramEnd"/>
      <w:r w:rsidRPr="003F1A70">
        <w:rPr>
          <w:rFonts w:ascii="Times New Roman" w:hAnsi="Times New Roman" w:cs="Times New Roman"/>
          <w:color w:val="000000"/>
          <w:sz w:val="24"/>
          <w:szCs w:val="24"/>
        </w:rPr>
        <w:t xml:space="preserve">  initiates the ”delete data” functionality.</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System asks for the name of the data.</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3. The data is deleted.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Alternate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Data does not exist.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Deletion fails, error message is displayed.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b/>
          <w:bCs/>
          <w:color w:val="000000"/>
          <w:sz w:val="24"/>
          <w:szCs w:val="24"/>
        </w:rPr>
        <w:t xml:space="preserve">Use Case 8: </w:t>
      </w:r>
      <w:r w:rsidRPr="003F1A70">
        <w:rPr>
          <w:rFonts w:ascii="Times New Roman" w:hAnsi="Times New Roman" w:cs="Times New Roman"/>
          <w:color w:val="000000"/>
          <w:sz w:val="24"/>
          <w:szCs w:val="24"/>
        </w:rPr>
        <w:t>Create a security.</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Primary Actor</w:t>
      </w:r>
      <w:r w:rsidRPr="003F1A70">
        <w:rPr>
          <w:rFonts w:ascii="Times New Roman" w:hAnsi="Times New Roman" w:cs="Times New Roman"/>
          <w:color w:val="000000"/>
          <w:sz w:val="24"/>
          <w:szCs w:val="24"/>
        </w:rPr>
        <w:t>: Administrator.</w:t>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   </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Pre-Condition</w:t>
      </w:r>
      <w:r w:rsidRPr="003F1A70">
        <w:rPr>
          <w:rFonts w:ascii="Times New Roman" w:hAnsi="Times New Roman" w:cs="Times New Roman"/>
          <w:color w:val="000000"/>
          <w:sz w:val="24"/>
          <w:szCs w:val="24"/>
        </w:rPr>
        <w:t>:  User logged in.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Main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User selects the data in which the security is to be created.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User initiates the “create security” functionality.</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3. System asks the user to enter the attributes of the security.</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4. User specifies the following fields:</w:t>
      </w:r>
    </w:p>
    <w:p w:rsidR="00070CFC" w:rsidRPr="003F1A70" w:rsidRDefault="00070CFC" w:rsidP="003F1A70">
      <w:pPr>
        <w:autoSpaceDE w:val="0"/>
        <w:autoSpaceDN w:val="0"/>
        <w:adjustRightInd w:val="0"/>
        <w:spacing w:after="0" w:line="360" w:lineRule="auto"/>
        <w:jc w:val="both"/>
        <w:rPr>
          <w:rFonts w:ascii="Times New Roman" w:hAnsi="Times New Roman" w:cs="Times New Roman"/>
          <w:iCs/>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a. Name of Patient or place</w:t>
      </w:r>
    </w:p>
    <w:p w:rsidR="00070CFC" w:rsidRPr="003F1A70" w:rsidRDefault="00070CFC" w:rsidP="003F1A70">
      <w:pPr>
        <w:autoSpaceDE w:val="0"/>
        <w:autoSpaceDN w:val="0"/>
        <w:adjustRightInd w:val="0"/>
        <w:spacing w:after="0" w:line="360" w:lineRule="auto"/>
        <w:jc w:val="both"/>
        <w:rPr>
          <w:rFonts w:ascii="Times New Roman" w:hAnsi="Times New Roman" w:cs="Times New Roman"/>
          <w:iCs/>
          <w:color w:val="000000"/>
          <w:sz w:val="24"/>
          <w:szCs w:val="24"/>
        </w:rPr>
      </w:pPr>
      <w:r w:rsidRPr="003F1A70">
        <w:rPr>
          <w:rFonts w:ascii="Times New Roman" w:hAnsi="Times New Roman" w:cs="Times New Roman"/>
          <w:iCs/>
          <w:color w:val="000000"/>
          <w:sz w:val="24"/>
          <w:szCs w:val="24"/>
        </w:rPr>
        <w:tab/>
      </w:r>
      <w:r w:rsidRPr="003F1A70">
        <w:rPr>
          <w:rFonts w:ascii="Times New Roman" w:hAnsi="Times New Roman" w:cs="Times New Roman"/>
          <w:iCs/>
          <w:color w:val="000000"/>
          <w:sz w:val="24"/>
          <w:szCs w:val="24"/>
        </w:rPr>
        <w:tab/>
      </w:r>
      <w:r w:rsidRPr="003F1A70">
        <w:rPr>
          <w:rFonts w:ascii="Times New Roman" w:hAnsi="Times New Roman" w:cs="Times New Roman"/>
          <w:iCs/>
          <w:color w:val="000000"/>
          <w:sz w:val="24"/>
          <w:szCs w:val="24"/>
        </w:rPr>
        <w:tab/>
      </w:r>
      <w:r w:rsidRPr="003F1A70">
        <w:rPr>
          <w:rFonts w:ascii="Times New Roman" w:hAnsi="Times New Roman" w:cs="Times New Roman"/>
          <w:iCs/>
          <w:color w:val="000000"/>
          <w:sz w:val="24"/>
          <w:szCs w:val="24"/>
        </w:rPr>
        <w:tab/>
      </w:r>
      <w:proofErr w:type="gramStart"/>
      <w:r w:rsidRPr="003F1A70">
        <w:rPr>
          <w:rFonts w:ascii="Times New Roman" w:hAnsi="Times New Roman" w:cs="Times New Roman"/>
          <w:iCs/>
          <w:color w:val="000000"/>
          <w:sz w:val="24"/>
          <w:szCs w:val="24"/>
        </w:rPr>
        <w:t>b</w:t>
      </w:r>
      <w:proofErr w:type="gramEnd"/>
      <w:r w:rsidRPr="003F1A70">
        <w:rPr>
          <w:rFonts w:ascii="Times New Roman" w:hAnsi="Times New Roman" w:cs="Times New Roman"/>
          <w:iCs/>
          <w:color w:val="000000"/>
          <w:sz w:val="24"/>
          <w:szCs w:val="24"/>
        </w:rPr>
        <w:t>. health record</w:t>
      </w:r>
    </w:p>
    <w:p w:rsidR="00070CFC" w:rsidRPr="003F1A70" w:rsidRDefault="00070CFC" w:rsidP="003F1A70">
      <w:pPr>
        <w:autoSpaceDE w:val="0"/>
        <w:autoSpaceDN w:val="0"/>
        <w:adjustRightInd w:val="0"/>
        <w:spacing w:after="0" w:line="360" w:lineRule="auto"/>
        <w:jc w:val="both"/>
        <w:rPr>
          <w:rFonts w:ascii="Times New Roman" w:hAnsi="Times New Roman" w:cs="Times New Roman"/>
          <w:iCs/>
          <w:color w:val="000000"/>
          <w:sz w:val="24"/>
          <w:szCs w:val="24"/>
        </w:rPr>
      </w:pPr>
      <w:r w:rsidRPr="003F1A70">
        <w:rPr>
          <w:rFonts w:ascii="Times New Roman" w:hAnsi="Times New Roman" w:cs="Times New Roman"/>
          <w:iCs/>
          <w:color w:val="000000"/>
          <w:sz w:val="24"/>
          <w:szCs w:val="24"/>
        </w:rPr>
        <w:tab/>
      </w:r>
      <w:r w:rsidRPr="003F1A70">
        <w:rPr>
          <w:rFonts w:ascii="Times New Roman" w:hAnsi="Times New Roman" w:cs="Times New Roman"/>
          <w:iCs/>
          <w:color w:val="000000"/>
          <w:sz w:val="24"/>
          <w:szCs w:val="24"/>
        </w:rPr>
        <w:tab/>
      </w:r>
      <w:r w:rsidRPr="003F1A70">
        <w:rPr>
          <w:rFonts w:ascii="Times New Roman" w:hAnsi="Times New Roman" w:cs="Times New Roman"/>
          <w:iCs/>
          <w:color w:val="000000"/>
          <w:sz w:val="24"/>
          <w:szCs w:val="24"/>
        </w:rPr>
        <w:tab/>
      </w:r>
      <w:r w:rsidRPr="003F1A70">
        <w:rPr>
          <w:rFonts w:ascii="Times New Roman" w:hAnsi="Times New Roman" w:cs="Times New Roman"/>
          <w:iCs/>
          <w:color w:val="000000"/>
          <w:sz w:val="24"/>
          <w:szCs w:val="24"/>
        </w:rPr>
        <w:tab/>
      </w:r>
      <w:proofErr w:type="gramStart"/>
      <w:r w:rsidR="007635F8">
        <w:rPr>
          <w:rFonts w:ascii="Times New Roman" w:hAnsi="Times New Roman" w:cs="Times New Roman"/>
          <w:iCs/>
          <w:color w:val="000000"/>
          <w:sz w:val="24"/>
          <w:szCs w:val="24"/>
        </w:rPr>
        <w:t>c</w:t>
      </w:r>
      <w:proofErr w:type="gramEnd"/>
      <w:r w:rsidR="007635F8">
        <w:rPr>
          <w:rFonts w:ascii="Times New Roman" w:hAnsi="Times New Roman" w:cs="Times New Roman"/>
          <w:iCs/>
          <w:color w:val="000000"/>
          <w:sz w:val="24"/>
          <w:szCs w:val="24"/>
        </w:rPr>
        <w:t xml:space="preserve"> </w:t>
      </w:r>
      <w:r w:rsidR="007635F8" w:rsidRPr="003F1A70">
        <w:rPr>
          <w:rFonts w:ascii="Times New Roman" w:hAnsi="Times New Roman" w:cs="Times New Roman"/>
          <w:iCs/>
          <w:color w:val="000000"/>
          <w:sz w:val="24"/>
          <w:szCs w:val="24"/>
        </w:rPr>
        <w:t>prescription</w:t>
      </w:r>
      <w:r w:rsidRPr="003F1A70">
        <w:rPr>
          <w:rFonts w:ascii="Times New Roman" w:hAnsi="Times New Roman" w:cs="Times New Roman"/>
          <w:iCs/>
          <w:color w:val="000000"/>
          <w:sz w:val="24"/>
          <w:szCs w:val="24"/>
        </w:rPr>
        <w:t xml:space="preserve"> </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5. An empty security of specified attributes is created.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i/>
          <w:iCs/>
          <w:color w:val="000000"/>
          <w:sz w:val="24"/>
          <w:szCs w:val="24"/>
        </w:rPr>
        <w:tab/>
      </w:r>
      <w:r w:rsidRPr="003F1A70">
        <w:rPr>
          <w:rFonts w:ascii="Times New Roman" w:hAnsi="Times New Roman" w:cs="Times New Roman"/>
          <w:i/>
          <w:iCs/>
          <w:color w:val="000000"/>
          <w:sz w:val="24"/>
          <w:szCs w:val="24"/>
        </w:rPr>
        <w:tab/>
      </w:r>
      <w:r w:rsidRPr="003F1A70">
        <w:rPr>
          <w:rFonts w:ascii="Times New Roman" w:hAnsi="Times New Roman" w:cs="Times New Roman"/>
          <w:iCs/>
          <w:color w:val="000000"/>
          <w:sz w:val="24"/>
          <w:szCs w:val="24"/>
        </w:rPr>
        <w:t>Alternate Scenario</w:t>
      </w: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A security with the given name already exists.</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2. Security creation fails, error message is displayed.</w:t>
      </w:r>
    </w:p>
    <w:p w:rsidR="00070CFC" w:rsidRPr="003F1A70" w:rsidRDefault="00070CFC" w:rsidP="003F1A70">
      <w:pPr>
        <w:autoSpaceDE w:val="0"/>
        <w:autoSpaceDN w:val="0"/>
        <w:adjustRightInd w:val="0"/>
        <w:spacing w:after="0" w:line="360" w:lineRule="auto"/>
        <w:jc w:val="both"/>
        <w:rPr>
          <w:rFonts w:ascii="Times New Roman" w:hAnsi="Times New Roman" w:cs="Times New Roman"/>
          <w:b/>
          <w:color w:val="000000"/>
          <w:sz w:val="24"/>
          <w:szCs w:val="24"/>
        </w:rPr>
      </w:pP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b/>
          <w:color w:val="000000"/>
          <w:sz w:val="24"/>
          <w:szCs w:val="24"/>
        </w:rPr>
        <w:lastRenderedPageBreak/>
        <w:t xml:space="preserve">Use Case 9: </w:t>
      </w:r>
      <w:r w:rsidRPr="003F1A70">
        <w:rPr>
          <w:rFonts w:ascii="Times New Roman" w:hAnsi="Times New Roman" w:cs="Times New Roman"/>
          <w:color w:val="000000"/>
          <w:sz w:val="24"/>
          <w:szCs w:val="24"/>
        </w:rPr>
        <w:t xml:space="preserve">Delete security.  </w:t>
      </w:r>
    </w:p>
    <w:p w:rsidR="00070CFC" w:rsidRPr="003F1A70" w:rsidRDefault="00070CFC" w:rsidP="003F1A7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Primary Actor: Administrator</w:t>
      </w:r>
    </w:p>
    <w:p w:rsidR="00070CFC" w:rsidRPr="003F1A70" w:rsidRDefault="00070CFC" w:rsidP="003F1A7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 xml:space="preserve">Pre-Condition: User logged in. </w:t>
      </w:r>
    </w:p>
    <w:p w:rsidR="00070CFC" w:rsidRPr="003F1A70" w:rsidRDefault="00070CFC" w:rsidP="003F1A7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 xml:space="preserve">Main Scenario:  </w:t>
      </w:r>
    </w:p>
    <w:p w:rsidR="00070CFC" w:rsidRPr="003F1A70" w:rsidRDefault="00070CFC" w:rsidP="003F1A7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 xml:space="preserve">1. User selects the portfolio.  </w:t>
      </w:r>
    </w:p>
    <w:p w:rsidR="00070CFC" w:rsidRPr="003F1A70" w:rsidRDefault="00070CFC" w:rsidP="003F1A7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 xml:space="preserve">2. User initiates the “delete security” functionality.   </w:t>
      </w:r>
    </w:p>
    <w:p w:rsidR="00070CFC" w:rsidRPr="003F1A70" w:rsidRDefault="00070CFC" w:rsidP="003F1A7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 xml:space="preserve">3. System asks for the security name. </w:t>
      </w:r>
    </w:p>
    <w:p w:rsidR="00070CFC" w:rsidRPr="003F1A70" w:rsidRDefault="00070CFC" w:rsidP="003F1A7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 xml:space="preserve">4. Security is deleted. </w:t>
      </w:r>
    </w:p>
    <w:p w:rsidR="00070CFC" w:rsidRPr="003F1A70" w:rsidRDefault="00070CFC" w:rsidP="003F1A70">
      <w:pPr>
        <w:autoSpaceDE w:val="0"/>
        <w:autoSpaceDN w:val="0"/>
        <w:adjustRightInd w:val="0"/>
        <w:spacing w:after="0" w:line="360" w:lineRule="auto"/>
        <w:ind w:left="1440"/>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Alternate Scenario:</w:t>
      </w:r>
    </w:p>
    <w:p w:rsidR="00070CFC" w:rsidRPr="003F1A70" w:rsidRDefault="00070CFC" w:rsidP="003F1A7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 xml:space="preserve">1. Security does not exist.  </w:t>
      </w:r>
    </w:p>
    <w:p w:rsidR="00070CFC" w:rsidRPr="003F1A70" w:rsidRDefault="00070CFC" w:rsidP="003F1A7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 xml:space="preserve">2. Deletion fails, error message is displayed.  </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b/>
          <w:color w:val="000000"/>
          <w:sz w:val="24"/>
          <w:szCs w:val="24"/>
        </w:rPr>
        <w:t xml:space="preserve">Use Case 10: </w:t>
      </w:r>
      <w:r w:rsidRPr="003F1A70">
        <w:rPr>
          <w:rFonts w:ascii="Times New Roman" w:hAnsi="Times New Roman" w:cs="Times New Roman"/>
          <w:color w:val="000000"/>
          <w:sz w:val="24"/>
          <w:szCs w:val="24"/>
        </w:rPr>
        <w:t>Seek an Appointment</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t>Primary actor: Administrator</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t>Pre-Condition: User logged in.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 xml:space="preserve">Main Scenario: </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.user clicks into appointment page.</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2 .System asks the patient </w:t>
      </w:r>
      <w:proofErr w:type="gramStart"/>
      <w:r w:rsidRPr="003F1A70">
        <w:rPr>
          <w:rFonts w:ascii="Times New Roman" w:hAnsi="Times New Roman" w:cs="Times New Roman"/>
          <w:color w:val="000000"/>
          <w:sz w:val="24"/>
          <w:szCs w:val="24"/>
        </w:rPr>
        <w:t>name ,age</w:t>
      </w:r>
      <w:proofErr w:type="gramEnd"/>
      <w:r w:rsidRPr="003F1A70">
        <w:rPr>
          <w:rFonts w:ascii="Times New Roman" w:hAnsi="Times New Roman" w:cs="Times New Roman"/>
          <w:color w:val="000000"/>
          <w:sz w:val="24"/>
          <w:szCs w:val="24"/>
        </w:rPr>
        <w:t xml:space="preserve"> ,place, and other details.</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proofErr w:type="gramStart"/>
      <w:r w:rsidRPr="003F1A70">
        <w:rPr>
          <w:rFonts w:ascii="Times New Roman" w:hAnsi="Times New Roman" w:cs="Times New Roman"/>
          <w:color w:val="000000"/>
          <w:sz w:val="24"/>
          <w:szCs w:val="24"/>
        </w:rPr>
        <w:t>3 .</w:t>
      </w:r>
      <w:proofErr w:type="gramEnd"/>
      <w:r w:rsidRPr="003F1A70">
        <w:rPr>
          <w:rFonts w:ascii="Times New Roman" w:hAnsi="Times New Roman" w:cs="Times New Roman"/>
          <w:color w:val="000000"/>
          <w:sz w:val="24"/>
          <w:szCs w:val="24"/>
        </w:rPr>
        <w:t xml:space="preserve"> </w:t>
      </w:r>
      <w:proofErr w:type="gramStart"/>
      <w:r w:rsidRPr="003F1A70">
        <w:rPr>
          <w:rFonts w:ascii="Times New Roman" w:hAnsi="Times New Roman" w:cs="Times New Roman"/>
          <w:color w:val="000000"/>
          <w:sz w:val="24"/>
          <w:szCs w:val="24"/>
        </w:rPr>
        <w:t>User enter</w:t>
      </w:r>
      <w:proofErr w:type="gramEnd"/>
      <w:r w:rsidRPr="003F1A70">
        <w:rPr>
          <w:rFonts w:ascii="Times New Roman" w:hAnsi="Times New Roman" w:cs="Times New Roman"/>
          <w:color w:val="000000"/>
          <w:sz w:val="24"/>
          <w:szCs w:val="24"/>
        </w:rPr>
        <w:t xml:space="preserve"> the details.</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r>
      <w:proofErr w:type="gramStart"/>
      <w:r w:rsidRPr="003F1A70">
        <w:rPr>
          <w:rFonts w:ascii="Times New Roman" w:hAnsi="Times New Roman" w:cs="Times New Roman"/>
          <w:color w:val="000000"/>
          <w:sz w:val="24"/>
          <w:szCs w:val="24"/>
        </w:rPr>
        <w:t>4.Click</w:t>
      </w:r>
      <w:proofErr w:type="gramEnd"/>
      <w:r w:rsidRPr="003F1A70">
        <w:rPr>
          <w:rFonts w:ascii="Times New Roman" w:hAnsi="Times New Roman" w:cs="Times New Roman"/>
          <w:color w:val="000000"/>
          <w:sz w:val="24"/>
          <w:szCs w:val="24"/>
        </w:rPr>
        <w:t xml:space="preserve"> on submit button.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Alternate Scenario:</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t>Appointment is not given.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b/>
          <w:color w:val="000000"/>
          <w:sz w:val="24"/>
          <w:szCs w:val="24"/>
        </w:rPr>
        <w:t xml:space="preserve">Use Case 11: </w:t>
      </w:r>
      <w:r w:rsidRPr="003F1A70">
        <w:rPr>
          <w:rFonts w:ascii="Times New Roman" w:hAnsi="Times New Roman" w:cs="Times New Roman"/>
          <w:color w:val="000000"/>
          <w:sz w:val="24"/>
          <w:szCs w:val="24"/>
        </w:rPr>
        <w:t xml:space="preserve">Disease </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t>Primary actor: Doctor.</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t>Pre-Condition: User logged in.</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1. Patients have to fill the questions given by the system.</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2. Based on the answers given by patient is matched with any one of the </w:t>
      </w:r>
      <w:proofErr w:type="gramStart"/>
      <w:r w:rsidRPr="003F1A70">
        <w:rPr>
          <w:rFonts w:ascii="Times New Roman" w:hAnsi="Times New Roman" w:cs="Times New Roman"/>
          <w:color w:val="000000"/>
          <w:sz w:val="24"/>
          <w:szCs w:val="24"/>
        </w:rPr>
        <w:t>symptoms .</w:t>
      </w:r>
      <w:proofErr w:type="gramEnd"/>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3. Then particular disease is displayed.</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b/>
      </w:r>
      <w:r w:rsidRPr="003F1A70">
        <w:rPr>
          <w:rFonts w:ascii="Times New Roman" w:hAnsi="Times New Roman" w:cs="Times New Roman"/>
          <w:color w:val="000000"/>
          <w:sz w:val="24"/>
          <w:szCs w:val="24"/>
        </w:rPr>
        <w:tab/>
        <w:t xml:space="preserve">4. The doctor prescribes the medicines to </w:t>
      </w:r>
      <w:proofErr w:type="gramStart"/>
      <w:r w:rsidRPr="003F1A70">
        <w:rPr>
          <w:rFonts w:ascii="Times New Roman" w:hAnsi="Times New Roman" w:cs="Times New Roman"/>
          <w:color w:val="000000"/>
          <w:sz w:val="24"/>
          <w:szCs w:val="24"/>
        </w:rPr>
        <w:t>the  patient</w:t>
      </w:r>
      <w:proofErr w:type="gramEnd"/>
      <w:r w:rsidRPr="003F1A70">
        <w:rPr>
          <w:rFonts w:ascii="Times New Roman" w:hAnsi="Times New Roman" w:cs="Times New Roman"/>
          <w:color w:val="000000"/>
          <w:sz w:val="24"/>
          <w:szCs w:val="24"/>
        </w:rPr>
        <w:t xml:space="preserve">. </w:t>
      </w:r>
    </w:p>
    <w:p w:rsidR="00070CFC" w:rsidRPr="003F1A70" w:rsidRDefault="00070CFC" w:rsidP="003F1A70">
      <w:pPr>
        <w:autoSpaceDE w:val="0"/>
        <w:autoSpaceDN w:val="0"/>
        <w:adjustRightInd w:val="0"/>
        <w:spacing w:after="0" w:line="360" w:lineRule="auto"/>
        <w:jc w:val="both"/>
        <w:rPr>
          <w:rFonts w:ascii="Times New Roman" w:hAnsi="Times New Roman" w:cs="Times New Roman"/>
          <w:color w:val="000000"/>
          <w:sz w:val="24"/>
          <w:szCs w:val="24"/>
        </w:rPr>
      </w:pPr>
      <w:r w:rsidRPr="003F1A70">
        <w:rPr>
          <w:rFonts w:ascii="Times New Roman" w:hAnsi="Times New Roman" w:cs="Times New Roman"/>
          <w:color w:val="000000"/>
          <w:sz w:val="24"/>
          <w:szCs w:val="24"/>
        </w:rPr>
        <w:t>Alternate Scenario:</w:t>
      </w:r>
    </w:p>
    <w:p w:rsidR="00070CFC" w:rsidRPr="003F1A70" w:rsidRDefault="00964868" w:rsidP="003F1A7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1.</w:t>
      </w:r>
      <w:r w:rsidR="00070CFC" w:rsidRPr="003F1A70">
        <w:rPr>
          <w:rFonts w:ascii="Times New Roman" w:hAnsi="Times New Roman" w:cs="Times New Roman"/>
          <w:color w:val="000000"/>
          <w:sz w:val="24"/>
          <w:szCs w:val="24"/>
        </w:rPr>
        <w:t xml:space="preserve"> If the answers given by the patient is not understood, </w:t>
      </w:r>
      <w:proofErr w:type="gramStart"/>
      <w:r w:rsidR="00070CFC" w:rsidRPr="003F1A70">
        <w:rPr>
          <w:rFonts w:ascii="Times New Roman" w:hAnsi="Times New Roman" w:cs="Times New Roman"/>
          <w:color w:val="000000"/>
          <w:sz w:val="24"/>
          <w:szCs w:val="24"/>
        </w:rPr>
        <w:t>there  is</w:t>
      </w:r>
      <w:proofErr w:type="gramEnd"/>
      <w:r w:rsidR="00070CFC" w:rsidRPr="003F1A70">
        <w:rPr>
          <w:rFonts w:ascii="Times New Roman" w:hAnsi="Times New Roman" w:cs="Times New Roman"/>
          <w:color w:val="000000"/>
          <w:sz w:val="24"/>
          <w:szCs w:val="24"/>
        </w:rPr>
        <w:t xml:space="preserve"> no prescription of medicines.</w:t>
      </w:r>
    </w:p>
    <w:p w:rsidR="00792906" w:rsidRPr="003F1A70" w:rsidRDefault="00792906" w:rsidP="003F1A70">
      <w:pPr>
        <w:autoSpaceDE w:val="0"/>
        <w:autoSpaceDN w:val="0"/>
        <w:adjustRightInd w:val="0"/>
        <w:spacing w:after="0" w:line="360" w:lineRule="auto"/>
        <w:jc w:val="both"/>
        <w:rPr>
          <w:rFonts w:ascii="Times New Roman" w:hAnsi="Times New Roman" w:cs="Times New Roman"/>
          <w:color w:val="000000"/>
          <w:sz w:val="24"/>
          <w:szCs w:val="24"/>
        </w:rPr>
      </w:pPr>
    </w:p>
    <w:p w:rsidR="00792906" w:rsidRPr="003F1A70" w:rsidRDefault="00792906" w:rsidP="003F1A70">
      <w:pPr>
        <w:autoSpaceDE w:val="0"/>
        <w:autoSpaceDN w:val="0"/>
        <w:adjustRightInd w:val="0"/>
        <w:spacing w:after="0" w:line="360" w:lineRule="auto"/>
        <w:jc w:val="both"/>
        <w:rPr>
          <w:rFonts w:ascii="Times New Roman" w:hAnsi="Times New Roman" w:cs="Times New Roman"/>
          <w:color w:val="000000"/>
          <w:sz w:val="24"/>
          <w:szCs w:val="24"/>
        </w:rPr>
      </w:pPr>
    </w:p>
    <w:p w:rsidR="001778A1" w:rsidRPr="003F1A70" w:rsidRDefault="005E2C6F" w:rsidP="003F1A70">
      <w:pPr>
        <w:spacing w:line="360" w:lineRule="auto"/>
        <w:jc w:val="both"/>
        <w:rPr>
          <w:rFonts w:ascii="Times New Roman" w:hAnsi="Times New Roman" w:cs="Times New Roman"/>
          <w:sz w:val="24"/>
          <w:szCs w:val="24"/>
        </w:rPr>
      </w:pPr>
      <w:r w:rsidRPr="003F1A70">
        <w:rPr>
          <w:rFonts w:ascii="Times New Roman" w:hAnsi="Times New Roman" w:cs="Times New Roman"/>
          <w:b/>
          <w:sz w:val="24"/>
          <w:szCs w:val="24"/>
        </w:rPr>
        <w:t>3.2</w:t>
      </w:r>
      <w:r w:rsidR="00310700" w:rsidRPr="003F1A70">
        <w:rPr>
          <w:rFonts w:ascii="Times New Roman" w:hAnsi="Times New Roman" w:cs="Times New Roman"/>
          <w:b/>
          <w:sz w:val="24"/>
          <w:szCs w:val="24"/>
        </w:rPr>
        <w:t xml:space="preserve"> </w:t>
      </w:r>
      <w:r w:rsidRPr="003F1A70">
        <w:rPr>
          <w:rFonts w:ascii="Times New Roman" w:hAnsi="Times New Roman" w:cs="Times New Roman"/>
          <w:b/>
          <w:sz w:val="24"/>
          <w:szCs w:val="24"/>
        </w:rPr>
        <w:t xml:space="preserve">  </w:t>
      </w:r>
      <w:r w:rsidR="001778A1" w:rsidRPr="003F1A70">
        <w:rPr>
          <w:rFonts w:ascii="Times New Roman" w:hAnsi="Times New Roman" w:cs="Times New Roman"/>
          <w:b/>
          <w:sz w:val="24"/>
          <w:szCs w:val="24"/>
        </w:rPr>
        <w:t xml:space="preserve">Functional </w:t>
      </w:r>
      <w:r w:rsidR="006B16C5" w:rsidRPr="003F1A70">
        <w:rPr>
          <w:rFonts w:ascii="Times New Roman" w:hAnsi="Times New Roman" w:cs="Times New Roman"/>
          <w:b/>
          <w:sz w:val="24"/>
          <w:szCs w:val="24"/>
        </w:rPr>
        <w:t>Requirements</w:t>
      </w:r>
      <w:r w:rsidRPr="003F1A70">
        <w:rPr>
          <w:rFonts w:ascii="Times New Roman" w:hAnsi="Times New Roman" w:cs="Times New Roman"/>
          <w:sz w:val="24"/>
          <w:szCs w:val="24"/>
        </w:rPr>
        <w:t>:</w:t>
      </w:r>
    </w:p>
    <w:p w:rsidR="001778A1" w:rsidRPr="003F1A70" w:rsidRDefault="001778A1"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1.May</w:t>
      </w:r>
      <w:proofErr w:type="gramEnd"/>
      <w:r w:rsidRPr="003F1A70">
        <w:rPr>
          <w:rFonts w:ascii="Times New Roman" w:hAnsi="Times New Roman" w:cs="Times New Roman"/>
          <w:sz w:val="24"/>
          <w:szCs w:val="24"/>
        </w:rPr>
        <w:t xml:space="preserve">  be  placed  on both the product and the process</w:t>
      </w:r>
      <w:r w:rsidR="00310700" w:rsidRPr="003F1A70">
        <w:rPr>
          <w:rFonts w:ascii="Times New Roman" w:hAnsi="Times New Roman" w:cs="Times New Roman"/>
          <w:sz w:val="24"/>
          <w:szCs w:val="24"/>
        </w:rPr>
        <w:t>.</w:t>
      </w:r>
    </w:p>
    <w:p w:rsidR="001778A1" w:rsidRPr="003F1A70" w:rsidRDefault="001778A1"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2.Derived</w:t>
      </w:r>
      <w:proofErr w:type="gramEnd"/>
      <w:r w:rsidRPr="003F1A70">
        <w:rPr>
          <w:rFonts w:ascii="Times New Roman" w:hAnsi="Times New Roman" w:cs="Times New Roman"/>
          <w:sz w:val="24"/>
          <w:szCs w:val="24"/>
        </w:rPr>
        <w:t xml:space="preserve">  from  the environment in which the system is  developed</w:t>
      </w:r>
      <w:r w:rsidR="00310700" w:rsidRPr="003F1A70">
        <w:rPr>
          <w:rFonts w:ascii="Times New Roman" w:hAnsi="Times New Roman" w:cs="Times New Roman"/>
          <w:sz w:val="24"/>
          <w:szCs w:val="24"/>
        </w:rPr>
        <w:t>.</w:t>
      </w:r>
    </w:p>
    <w:p w:rsidR="001778A1" w:rsidRPr="003F1A70" w:rsidRDefault="001778A1"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3.Application</w:t>
      </w:r>
      <w:proofErr w:type="gramEnd"/>
      <w:r w:rsidRPr="003F1A70">
        <w:rPr>
          <w:rFonts w:ascii="Times New Roman" w:hAnsi="Times New Roman" w:cs="Times New Roman"/>
          <w:sz w:val="24"/>
          <w:szCs w:val="24"/>
        </w:rPr>
        <w:t xml:space="preserve"> domain information</w:t>
      </w:r>
      <w:r w:rsidR="00310700" w:rsidRPr="003F1A70">
        <w:rPr>
          <w:rFonts w:ascii="Times New Roman" w:hAnsi="Times New Roman" w:cs="Times New Roman"/>
          <w:sz w:val="24"/>
          <w:szCs w:val="24"/>
        </w:rPr>
        <w:t>.</w:t>
      </w:r>
    </w:p>
    <w:p w:rsidR="001778A1" w:rsidRPr="003F1A70" w:rsidRDefault="00310700"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4.O</w:t>
      </w:r>
      <w:r w:rsidR="001778A1" w:rsidRPr="003F1A70">
        <w:rPr>
          <w:rFonts w:ascii="Times New Roman" w:hAnsi="Times New Roman" w:cs="Times New Roman"/>
          <w:sz w:val="24"/>
          <w:szCs w:val="24"/>
        </w:rPr>
        <w:t>rganisational</w:t>
      </w:r>
      <w:proofErr w:type="gramEnd"/>
      <w:r w:rsidR="001778A1" w:rsidRPr="003F1A70">
        <w:rPr>
          <w:rFonts w:ascii="Times New Roman" w:hAnsi="Times New Roman" w:cs="Times New Roman"/>
          <w:sz w:val="24"/>
          <w:szCs w:val="24"/>
        </w:rPr>
        <w:t xml:space="preserve"> </w:t>
      </w:r>
      <w:r w:rsidR="00964868" w:rsidRPr="003F1A70">
        <w:rPr>
          <w:rFonts w:ascii="Times New Roman" w:hAnsi="Times New Roman" w:cs="Times New Roman"/>
          <w:sz w:val="24"/>
          <w:szCs w:val="24"/>
        </w:rPr>
        <w:t>considerations</w:t>
      </w:r>
      <w:r w:rsidRPr="003F1A70">
        <w:rPr>
          <w:rFonts w:ascii="Times New Roman" w:hAnsi="Times New Roman" w:cs="Times New Roman"/>
          <w:sz w:val="24"/>
          <w:szCs w:val="24"/>
        </w:rPr>
        <w:t>.</w:t>
      </w:r>
    </w:p>
    <w:p w:rsidR="00792906" w:rsidRPr="003F1A70" w:rsidRDefault="006B16C5" w:rsidP="003F1A70">
      <w:pPr>
        <w:pStyle w:val="ListParagraph"/>
        <w:numPr>
          <w:ilvl w:val="1"/>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Non-functional R</w:t>
      </w:r>
      <w:r w:rsidR="00310700" w:rsidRPr="003F1A70">
        <w:rPr>
          <w:rFonts w:ascii="Times New Roman" w:hAnsi="Times New Roman" w:cs="Times New Roman"/>
          <w:b/>
          <w:bCs/>
          <w:sz w:val="24"/>
          <w:szCs w:val="24"/>
        </w:rPr>
        <w:t xml:space="preserve">equirements: </w:t>
      </w:r>
    </w:p>
    <w:p w:rsidR="00792906" w:rsidRPr="003F1A70" w:rsidRDefault="00792906" w:rsidP="003F1A70">
      <w:pPr>
        <w:spacing w:line="360" w:lineRule="auto"/>
        <w:jc w:val="both"/>
        <w:rPr>
          <w:rFonts w:ascii="Times New Roman" w:hAnsi="Times New Roman" w:cs="Times New Roman"/>
          <w:b/>
          <w:bCs/>
          <w:sz w:val="24"/>
          <w:szCs w:val="24"/>
        </w:rPr>
      </w:pPr>
      <w:proofErr w:type="gramStart"/>
      <w:r w:rsidRPr="003F1A70">
        <w:rPr>
          <w:rFonts w:ascii="Times New Roman" w:hAnsi="Times New Roman" w:cs="Times New Roman"/>
          <w:sz w:val="24"/>
          <w:szCs w:val="24"/>
        </w:rPr>
        <w:t>1.</w:t>
      </w:r>
      <w:r w:rsidR="00310700" w:rsidRPr="003F1A70">
        <w:rPr>
          <w:rFonts w:ascii="Times New Roman" w:hAnsi="Times New Roman" w:cs="Times New Roman"/>
          <w:sz w:val="24"/>
          <w:szCs w:val="24"/>
        </w:rPr>
        <w:t>Secure</w:t>
      </w:r>
      <w:proofErr w:type="gramEnd"/>
      <w:r w:rsidR="00310700" w:rsidRPr="003F1A70">
        <w:rPr>
          <w:rFonts w:ascii="Times New Roman" w:hAnsi="Times New Roman" w:cs="Times New Roman"/>
          <w:sz w:val="24"/>
          <w:szCs w:val="24"/>
        </w:rPr>
        <w:t xml:space="preserve"> access of confidential data. </w:t>
      </w:r>
    </w:p>
    <w:p w:rsidR="00792906" w:rsidRPr="003F1A70" w:rsidRDefault="00792906" w:rsidP="003F1A70">
      <w:pPr>
        <w:spacing w:line="360" w:lineRule="auto"/>
        <w:jc w:val="both"/>
        <w:rPr>
          <w:rFonts w:ascii="Times New Roman" w:hAnsi="Times New Roman" w:cs="Times New Roman"/>
          <w:b/>
          <w:bCs/>
          <w:sz w:val="24"/>
          <w:szCs w:val="24"/>
        </w:rPr>
      </w:pPr>
      <w:proofErr w:type="gramStart"/>
      <w:r w:rsidRPr="003F1A70">
        <w:rPr>
          <w:rFonts w:ascii="Times New Roman" w:hAnsi="Times New Roman" w:cs="Times New Roman"/>
          <w:bCs/>
          <w:sz w:val="24"/>
          <w:szCs w:val="24"/>
        </w:rPr>
        <w:t>2.User</w:t>
      </w:r>
      <w:proofErr w:type="gramEnd"/>
      <w:r w:rsidRPr="003F1A70">
        <w:rPr>
          <w:rFonts w:ascii="Times New Roman" w:hAnsi="Times New Roman" w:cs="Times New Roman"/>
          <w:bCs/>
          <w:sz w:val="24"/>
          <w:szCs w:val="24"/>
        </w:rPr>
        <w:t xml:space="preserve"> </w:t>
      </w:r>
      <w:r w:rsidR="00310700" w:rsidRPr="003F1A70">
        <w:rPr>
          <w:rFonts w:ascii="Times New Roman" w:hAnsi="Times New Roman" w:cs="Times New Roman"/>
          <w:sz w:val="24"/>
          <w:szCs w:val="24"/>
        </w:rPr>
        <w:t xml:space="preserve">friendly UI for easy interface, so that illiterate patients can also use it. </w:t>
      </w:r>
    </w:p>
    <w:p w:rsidR="00792906" w:rsidRPr="003F1A70" w:rsidRDefault="00792906" w:rsidP="003F1A70">
      <w:pPr>
        <w:spacing w:line="360" w:lineRule="auto"/>
        <w:jc w:val="both"/>
        <w:rPr>
          <w:rFonts w:ascii="Times New Roman" w:hAnsi="Times New Roman" w:cs="Times New Roman"/>
          <w:b/>
          <w:bCs/>
          <w:sz w:val="24"/>
          <w:szCs w:val="24"/>
        </w:rPr>
      </w:pPr>
      <w:proofErr w:type="gramStart"/>
      <w:r w:rsidRPr="003F1A70">
        <w:rPr>
          <w:rFonts w:ascii="Times New Roman" w:hAnsi="Times New Roman" w:cs="Times New Roman"/>
          <w:sz w:val="24"/>
          <w:szCs w:val="24"/>
        </w:rPr>
        <w:t>3.</w:t>
      </w:r>
      <w:r w:rsidR="00310700" w:rsidRPr="003F1A70">
        <w:rPr>
          <w:rFonts w:ascii="Times New Roman" w:hAnsi="Times New Roman" w:cs="Times New Roman"/>
          <w:sz w:val="24"/>
          <w:szCs w:val="24"/>
        </w:rPr>
        <w:t>Execution</w:t>
      </w:r>
      <w:proofErr w:type="gramEnd"/>
      <w:r w:rsidR="00310700" w:rsidRPr="003F1A70">
        <w:rPr>
          <w:rFonts w:ascii="Times New Roman" w:hAnsi="Times New Roman" w:cs="Times New Roman"/>
          <w:sz w:val="24"/>
          <w:szCs w:val="24"/>
        </w:rPr>
        <w:t xml:space="preserve"> qualities such as security which are observable at run time </w:t>
      </w:r>
    </w:p>
    <w:p w:rsidR="00F95EBB" w:rsidRPr="003F1A70" w:rsidRDefault="00792906" w:rsidP="003F1A70">
      <w:pPr>
        <w:spacing w:line="360" w:lineRule="auto"/>
        <w:jc w:val="both"/>
        <w:rPr>
          <w:rFonts w:ascii="Times New Roman" w:hAnsi="Times New Roman" w:cs="Times New Roman"/>
          <w:b/>
          <w:bCs/>
          <w:sz w:val="24"/>
          <w:szCs w:val="24"/>
        </w:rPr>
      </w:pPr>
      <w:proofErr w:type="gramStart"/>
      <w:r w:rsidRPr="003F1A70">
        <w:rPr>
          <w:rFonts w:ascii="Times New Roman" w:hAnsi="Times New Roman" w:cs="Times New Roman"/>
          <w:sz w:val="24"/>
          <w:szCs w:val="24"/>
        </w:rPr>
        <w:t>4.</w:t>
      </w:r>
      <w:r w:rsidR="00310700" w:rsidRPr="003F1A70">
        <w:rPr>
          <w:rFonts w:ascii="Times New Roman" w:hAnsi="Times New Roman" w:cs="Times New Roman"/>
          <w:sz w:val="24"/>
          <w:szCs w:val="24"/>
        </w:rPr>
        <w:t>Execution</w:t>
      </w:r>
      <w:proofErr w:type="gramEnd"/>
      <w:r w:rsidR="00310700" w:rsidRPr="003F1A70">
        <w:rPr>
          <w:rFonts w:ascii="Times New Roman" w:hAnsi="Times New Roman" w:cs="Times New Roman"/>
          <w:sz w:val="24"/>
          <w:szCs w:val="24"/>
        </w:rPr>
        <w:t xml:space="preserve"> qualities like such as testability ,maintainability and scalability which are embedded in the architecture of the software system </w:t>
      </w:r>
    </w:p>
    <w:p w:rsidR="00792906" w:rsidRPr="003F1A70" w:rsidRDefault="00792906" w:rsidP="003F1A70">
      <w:pPr>
        <w:widowControl w:val="0"/>
        <w:suppressAutoHyphens/>
        <w:spacing w:after="0" w:line="360" w:lineRule="auto"/>
        <w:jc w:val="both"/>
        <w:rPr>
          <w:rFonts w:ascii="Times New Roman" w:hAnsi="Times New Roman" w:cs="Times New Roman"/>
          <w:b/>
          <w:sz w:val="24"/>
          <w:szCs w:val="24"/>
        </w:rPr>
      </w:pPr>
    </w:p>
    <w:p w:rsidR="00F95EBB" w:rsidRPr="003F1A70" w:rsidRDefault="00F95EBB" w:rsidP="003F1A70">
      <w:pPr>
        <w:widowControl w:val="0"/>
        <w:suppressAutoHyphens/>
        <w:spacing w:after="0" w:line="360" w:lineRule="auto"/>
        <w:jc w:val="both"/>
        <w:rPr>
          <w:rFonts w:ascii="Times New Roman" w:hAnsi="Times New Roman" w:cs="Times New Roman"/>
          <w:sz w:val="24"/>
          <w:szCs w:val="24"/>
        </w:rPr>
      </w:pPr>
      <w:r w:rsidRPr="003F1A70">
        <w:rPr>
          <w:rFonts w:ascii="Times New Roman" w:hAnsi="Times New Roman" w:cs="Times New Roman"/>
          <w:b/>
          <w:sz w:val="24"/>
          <w:szCs w:val="24"/>
        </w:rPr>
        <w:t>Optional Features:</w:t>
      </w:r>
    </w:p>
    <w:p w:rsidR="00F95EBB" w:rsidRPr="003F1A70" w:rsidRDefault="00F95EBB" w:rsidP="003F1A70">
      <w:pPr>
        <w:pStyle w:val="ListParagraph"/>
        <w:numPr>
          <w:ilvl w:val="0"/>
          <w:numId w:val="11"/>
        </w:numPr>
        <w:spacing w:line="360" w:lineRule="auto"/>
        <w:jc w:val="both"/>
        <w:rPr>
          <w:rFonts w:ascii="Times New Roman" w:hAnsi="Times New Roman" w:cs="Times New Roman"/>
          <w:b/>
          <w:sz w:val="24"/>
          <w:szCs w:val="24"/>
        </w:rPr>
      </w:pPr>
      <w:r w:rsidRPr="003F1A70">
        <w:rPr>
          <w:rFonts w:ascii="Times New Roman" w:hAnsi="Times New Roman" w:cs="Times New Roman"/>
          <w:sz w:val="24"/>
          <w:szCs w:val="24"/>
        </w:rPr>
        <w:t xml:space="preserve">.Smart way for choosing generic and </w:t>
      </w:r>
      <w:proofErr w:type="spellStart"/>
      <w:r w:rsidRPr="003F1A70">
        <w:rPr>
          <w:rFonts w:ascii="Times New Roman" w:hAnsi="Times New Roman" w:cs="Times New Roman"/>
          <w:sz w:val="24"/>
          <w:szCs w:val="24"/>
        </w:rPr>
        <w:t>non  generic</w:t>
      </w:r>
      <w:proofErr w:type="spellEnd"/>
      <w:r w:rsidRPr="003F1A70">
        <w:rPr>
          <w:rFonts w:ascii="Times New Roman" w:hAnsi="Times New Roman" w:cs="Times New Roman"/>
          <w:sz w:val="24"/>
          <w:szCs w:val="24"/>
        </w:rPr>
        <w:t xml:space="preserve"> medicine where available</w:t>
      </w:r>
    </w:p>
    <w:p w:rsidR="00310700" w:rsidRPr="003F1A70" w:rsidRDefault="00F95EBB" w:rsidP="003F1A70">
      <w:pPr>
        <w:spacing w:line="360" w:lineRule="auto"/>
        <w:ind w:left="360"/>
        <w:jc w:val="both"/>
        <w:rPr>
          <w:rFonts w:ascii="Times New Roman" w:hAnsi="Times New Roman" w:cs="Times New Roman"/>
          <w:sz w:val="24"/>
          <w:szCs w:val="24"/>
        </w:rPr>
      </w:pPr>
      <w:proofErr w:type="gramStart"/>
      <w:r w:rsidRPr="003F1A70">
        <w:rPr>
          <w:rFonts w:ascii="Times New Roman" w:hAnsi="Times New Roman" w:cs="Times New Roman"/>
          <w:sz w:val="24"/>
          <w:szCs w:val="24"/>
        </w:rPr>
        <w:t>2.It</w:t>
      </w:r>
      <w:proofErr w:type="gramEnd"/>
      <w:r w:rsidRPr="003F1A70">
        <w:rPr>
          <w:rFonts w:ascii="Times New Roman" w:hAnsi="Times New Roman" w:cs="Times New Roman"/>
          <w:sz w:val="24"/>
          <w:szCs w:val="24"/>
        </w:rPr>
        <w:t xml:space="preserve"> also include </w:t>
      </w:r>
      <w:proofErr w:type="spellStart"/>
      <w:r w:rsidRPr="003F1A70">
        <w:rPr>
          <w:rFonts w:ascii="Times New Roman" w:hAnsi="Times New Roman" w:cs="Times New Roman"/>
          <w:sz w:val="24"/>
          <w:szCs w:val="24"/>
        </w:rPr>
        <w:t>optiton</w:t>
      </w:r>
      <w:proofErr w:type="spellEnd"/>
      <w:r w:rsidRPr="003F1A70">
        <w:rPr>
          <w:rFonts w:ascii="Times New Roman" w:hAnsi="Times New Roman" w:cs="Times New Roman"/>
          <w:sz w:val="24"/>
          <w:szCs w:val="24"/>
        </w:rPr>
        <w:t xml:space="preserve"> to read </w:t>
      </w:r>
      <w:proofErr w:type="spellStart"/>
      <w:r w:rsidRPr="003F1A70">
        <w:rPr>
          <w:rFonts w:ascii="Times New Roman" w:hAnsi="Times New Roman" w:cs="Times New Roman"/>
          <w:sz w:val="24"/>
          <w:szCs w:val="24"/>
        </w:rPr>
        <w:t>dignose</w:t>
      </w:r>
      <w:proofErr w:type="spellEnd"/>
      <w:r w:rsidRPr="003F1A70">
        <w:rPr>
          <w:rFonts w:ascii="Times New Roman" w:hAnsi="Times New Roman" w:cs="Times New Roman"/>
          <w:sz w:val="24"/>
          <w:szCs w:val="24"/>
        </w:rPr>
        <w:t xml:space="preserve"> of a similar disease treated by the doctor using same medicine</w:t>
      </w:r>
    </w:p>
    <w:p w:rsidR="00792906" w:rsidRPr="003F1A70" w:rsidRDefault="00310700"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User interface:</w:t>
      </w:r>
    </w:p>
    <w:p w:rsidR="00792906" w:rsidRPr="003F1A70" w:rsidRDefault="00792906"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1.</w:t>
      </w:r>
      <w:r w:rsidR="00310700" w:rsidRPr="003F1A70">
        <w:rPr>
          <w:rFonts w:ascii="Times New Roman" w:hAnsi="Times New Roman" w:cs="Times New Roman"/>
          <w:sz w:val="24"/>
          <w:szCs w:val="24"/>
        </w:rPr>
        <w:t>Professional</w:t>
      </w:r>
      <w:proofErr w:type="gramEnd"/>
      <w:r w:rsidR="00310700" w:rsidRPr="003F1A70">
        <w:rPr>
          <w:rFonts w:ascii="Times New Roman" w:hAnsi="Times New Roman" w:cs="Times New Roman"/>
          <w:sz w:val="24"/>
          <w:szCs w:val="24"/>
        </w:rPr>
        <w:t xml:space="preserve"> look and feel </w:t>
      </w:r>
    </w:p>
    <w:p w:rsidR="00792906" w:rsidRPr="003F1A70" w:rsidRDefault="00792906"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2.</w:t>
      </w:r>
      <w:r w:rsidR="00310700" w:rsidRPr="003F1A70">
        <w:rPr>
          <w:rFonts w:ascii="Times New Roman" w:hAnsi="Times New Roman" w:cs="Times New Roman"/>
          <w:sz w:val="24"/>
          <w:szCs w:val="24"/>
        </w:rPr>
        <w:t>Use</w:t>
      </w:r>
      <w:proofErr w:type="gramEnd"/>
      <w:r w:rsidR="00310700" w:rsidRPr="003F1A70">
        <w:rPr>
          <w:rFonts w:ascii="Times New Roman" w:hAnsi="Times New Roman" w:cs="Times New Roman"/>
          <w:sz w:val="24"/>
          <w:szCs w:val="24"/>
        </w:rPr>
        <w:t xml:space="preserve"> of XFORMS with all registration forms </w:t>
      </w:r>
    </w:p>
    <w:p w:rsidR="006B16C5" w:rsidRDefault="00792906" w:rsidP="006B16C5">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3.</w:t>
      </w:r>
      <w:r w:rsidR="00310700" w:rsidRPr="003F1A70">
        <w:rPr>
          <w:rFonts w:ascii="Times New Roman" w:hAnsi="Times New Roman" w:cs="Times New Roman"/>
          <w:sz w:val="24"/>
          <w:szCs w:val="24"/>
        </w:rPr>
        <w:t>Browser</w:t>
      </w:r>
      <w:proofErr w:type="gramEnd"/>
      <w:r w:rsidR="00310700" w:rsidRPr="003F1A70">
        <w:rPr>
          <w:rFonts w:ascii="Times New Roman" w:hAnsi="Times New Roman" w:cs="Times New Roman"/>
          <w:sz w:val="24"/>
          <w:szCs w:val="24"/>
        </w:rPr>
        <w:t xml:space="preserve"> testing and support for IE, NW, </w:t>
      </w:r>
      <w:proofErr w:type="spellStart"/>
      <w:r w:rsidR="00310700" w:rsidRPr="003F1A70">
        <w:rPr>
          <w:rFonts w:ascii="Times New Roman" w:hAnsi="Times New Roman" w:cs="Times New Roman"/>
          <w:sz w:val="24"/>
          <w:szCs w:val="24"/>
        </w:rPr>
        <w:t>Mozila</w:t>
      </w:r>
      <w:proofErr w:type="spellEnd"/>
      <w:r w:rsidR="00310700" w:rsidRPr="003F1A70">
        <w:rPr>
          <w:rFonts w:ascii="Times New Roman" w:hAnsi="Times New Roman" w:cs="Times New Roman"/>
          <w:sz w:val="24"/>
          <w:szCs w:val="24"/>
        </w:rPr>
        <w:t xml:space="preserve"> </w:t>
      </w:r>
      <w:proofErr w:type="spellStart"/>
      <w:r w:rsidR="00310700" w:rsidRPr="003F1A70">
        <w:rPr>
          <w:rFonts w:ascii="Times New Roman" w:hAnsi="Times New Roman" w:cs="Times New Roman"/>
          <w:sz w:val="24"/>
          <w:szCs w:val="24"/>
        </w:rPr>
        <w:t>firefox</w:t>
      </w:r>
      <w:proofErr w:type="spellEnd"/>
      <w:r w:rsidR="00310700" w:rsidRPr="003F1A70">
        <w:rPr>
          <w:rFonts w:ascii="Times New Roman" w:hAnsi="Times New Roman" w:cs="Times New Roman"/>
          <w:sz w:val="24"/>
          <w:szCs w:val="24"/>
        </w:rPr>
        <w:t xml:space="preserve"> </w:t>
      </w:r>
    </w:p>
    <w:p w:rsidR="00310700" w:rsidRPr="003F1A70" w:rsidRDefault="00792906" w:rsidP="006B16C5">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4.</w:t>
      </w:r>
      <w:r w:rsidR="00310700" w:rsidRPr="003F1A70">
        <w:rPr>
          <w:rFonts w:ascii="Times New Roman" w:hAnsi="Times New Roman" w:cs="Times New Roman"/>
          <w:sz w:val="24"/>
          <w:szCs w:val="24"/>
        </w:rPr>
        <w:t>Use</w:t>
      </w:r>
      <w:proofErr w:type="gramEnd"/>
      <w:r w:rsidR="00310700" w:rsidRPr="003F1A70">
        <w:rPr>
          <w:rFonts w:ascii="Times New Roman" w:hAnsi="Times New Roman" w:cs="Times New Roman"/>
          <w:sz w:val="24"/>
          <w:szCs w:val="24"/>
        </w:rPr>
        <w:t xml:space="preserve"> of graphical tool like JASPER to show strategic data to admin </w:t>
      </w:r>
    </w:p>
    <w:p w:rsidR="00310700" w:rsidRPr="003F1A70" w:rsidRDefault="00792906" w:rsidP="003F1A70">
      <w:pPr>
        <w:widowControl w:val="0"/>
        <w:suppressAutoHyphens/>
        <w:spacing w:after="0" w:line="360" w:lineRule="auto"/>
        <w:jc w:val="both"/>
        <w:rPr>
          <w:rFonts w:ascii="Times New Roman" w:eastAsia="Ubuntu" w:hAnsi="Times New Roman" w:cs="Times New Roman"/>
          <w:sz w:val="24"/>
          <w:szCs w:val="24"/>
        </w:rPr>
      </w:pPr>
      <w:proofErr w:type="gramStart"/>
      <w:r w:rsidRPr="003F1A70">
        <w:rPr>
          <w:rFonts w:ascii="Times New Roman" w:hAnsi="Times New Roman" w:cs="Times New Roman"/>
          <w:sz w:val="24"/>
          <w:szCs w:val="24"/>
        </w:rPr>
        <w:t>5.</w:t>
      </w:r>
      <w:r w:rsidR="00310700" w:rsidRPr="003F1A70">
        <w:rPr>
          <w:rFonts w:ascii="Times New Roman" w:hAnsi="Times New Roman" w:cs="Times New Roman"/>
          <w:sz w:val="24"/>
          <w:szCs w:val="24"/>
        </w:rPr>
        <w:t>Reports</w:t>
      </w:r>
      <w:proofErr w:type="gramEnd"/>
      <w:r w:rsidR="00310700" w:rsidRPr="003F1A70">
        <w:rPr>
          <w:rFonts w:ascii="Times New Roman" w:hAnsi="Times New Roman" w:cs="Times New Roman"/>
          <w:sz w:val="24"/>
          <w:szCs w:val="24"/>
        </w:rPr>
        <w:t xml:space="preserve"> exportable in XLS, PDF or any other any desirable formats </w:t>
      </w:r>
    </w:p>
    <w:p w:rsidR="006B16C5" w:rsidRDefault="006B16C5" w:rsidP="003F1A70">
      <w:pPr>
        <w:spacing w:line="360" w:lineRule="auto"/>
        <w:jc w:val="both"/>
        <w:rPr>
          <w:rFonts w:ascii="Times New Roman" w:eastAsia="Ubuntu" w:hAnsi="Times New Roman" w:cs="Times New Roman"/>
          <w:sz w:val="24"/>
          <w:szCs w:val="24"/>
        </w:rPr>
      </w:pPr>
      <w:bookmarkStart w:id="0" w:name="_GoBack"/>
      <w:bookmarkEnd w:id="0"/>
    </w:p>
    <w:p w:rsidR="006B16C5" w:rsidRDefault="006B16C5" w:rsidP="003F1A70">
      <w:pPr>
        <w:spacing w:line="360" w:lineRule="auto"/>
        <w:jc w:val="both"/>
        <w:rPr>
          <w:rFonts w:ascii="Times New Roman" w:eastAsia="Ubuntu" w:hAnsi="Times New Roman" w:cs="Times New Roman"/>
          <w:sz w:val="24"/>
          <w:szCs w:val="24"/>
        </w:rPr>
      </w:pPr>
    </w:p>
    <w:p w:rsidR="006B16C5" w:rsidRDefault="00310700" w:rsidP="003F1A70">
      <w:pPr>
        <w:spacing w:line="360" w:lineRule="auto"/>
        <w:jc w:val="both"/>
        <w:rPr>
          <w:rFonts w:ascii="Times New Roman" w:hAnsi="Times New Roman" w:cs="Times New Roman"/>
          <w:b/>
          <w:bCs/>
          <w:sz w:val="24"/>
          <w:szCs w:val="24"/>
        </w:rPr>
      </w:pPr>
      <w:r w:rsidRPr="003F1A70">
        <w:rPr>
          <w:rFonts w:ascii="Times New Roman" w:eastAsia="Ubuntu" w:hAnsi="Times New Roman" w:cs="Times New Roman"/>
          <w:sz w:val="24"/>
          <w:szCs w:val="24"/>
        </w:rPr>
        <w:lastRenderedPageBreak/>
        <w:t xml:space="preserve"> </w:t>
      </w:r>
      <w:r w:rsidRPr="003F1A70">
        <w:rPr>
          <w:rFonts w:ascii="Times New Roman" w:hAnsi="Times New Roman" w:cs="Times New Roman"/>
          <w:b/>
          <w:bCs/>
          <w:sz w:val="24"/>
          <w:szCs w:val="24"/>
        </w:rPr>
        <w:t>Reports:</w:t>
      </w:r>
    </w:p>
    <w:p w:rsidR="00F95EBB" w:rsidRPr="003F1A70" w:rsidRDefault="00F95EBB" w:rsidP="003F1A70">
      <w:pPr>
        <w:spacing w:line="360" w:lineRule="auto"/>
        <w:jc w:val="both"/>
        <w:rPr>
          <w:rFonts w:ascii="Times New Roman" w:hAnsi="Times New Roman" w:cs="Times New Roman"/>
          <w:b/>
          <w:bCs/>
          <w:sz w:val="24"/>
          <w:szCs w:val="24"/>
        </w:rPr>
      </w:pPr>
      <w:proofErr w:type="gramStart"/>
      <w:r w:rsidRPr="003F1A70">
        <w:rPr>
          <w:rFonts w:ascii="Times New Roman" w:hAnsi="Times New Roman" w:cs="Times New Roman"/>
          <w:sz w:val="24"/>
          <w:szCs w:val="24"/>
        </w:rPr>
        <w:t>1.</w:t>
      </w:r>
      <w:r w:rsidR="00310700" w:rsidRPr="003F1A70">
        <w:rPr>
          <w:rFonts w:ascii="Times New Roman" w:hAnsi="Times New Roman" w:cs="Times New Roman"/>
          <w:sz w:val="24"/>
          <w:szCs w:val="24"/>
        </w:rPr>
        <w:t>Search</w:t>
      </w:r>
      <w:proofErr w:type="gramEnd"/>
      <w:r w:rsidR="00310700" w:rsidRPr="003F1A70">
        <w:rPr>
          <w:rFonts w:ascii="Times New Roman" w:hAnsi="Times New Roman" w:cs="Times New Roman"/>
          <w:sz w:val="24"/>
          <w:szCs w:val="24"/>
        </w:rPr>
        <w:t xml:space="preserve"> the name, place, disease, periodic base reports </w:t>
      </w:r>
      <w:r w:rsidR="00D652FB" w:rsidRPr="003F1A70">
        <w:rPr>
          <w:rFonts w:ascii="Times New Roman" w:hAnsi="Times New Roman" w:cs="Times New Roman"/>
          <w:sz w:val="24"/>
          <w:szCs w:val="24"/>
        </w:rPr>
        <w:t>.</w:t>
      </w:r>
    </w:p>
    <w:p w:rsidR="00310700" w:rsidRPr="003F1A70" w:rsidRDefault="00F95EBB" w:rsidP="003F1A70">
      <w:pPr>
        <w:spacing w:line="360" w:lineRule="auto"/>
        <w:jc w:val="both"/>
        <w:rPr>
          <w:rFonts w:ascii="Times New Roman" w:hAnsi="Times New Roman" w:cs="Times New Roman"/>
          <w:sz w:val="24"/>
          <w:szCs w:val="24"/>
        </w:rPr>
      </w:pPr>
      <w:proofErr w:type="gramStart"/>
      <w:r w:rsidRPr="003F1A70">
        <w:rPr>
          <w:rFonts w:ascii="Times New Roman" w:hAnsi="Times New Roman" w:cs="Times New Roman"/>
          <w:sz w:val="24"/>
          <w:szCs w:val="24"/>
        </w:rPr>
        <w:t>2.</w:t>
      </w:r>
      <w:r w:rsidR="00310700" w:rsidRPr="003F1A70">
        <w:rPr>
          <w:rFonts w:ascii="Times New Roman" w:hAnsi="Times New Roman" w:cs="Times New Roman"/>
          <w:sz w:val="24"/>
          <w:szCs w:val="24"/>
        </w:rPr>
        <w:t>Search</w:t>
      </w:r>
      <w:proofErr w:type="gramEnd"/>
      <w:r w:rsidR="00310700" w:rsidRPr="003F1A70">
        <w:rPr>
          <w:rFonts w:ascii="Times New Roman" w:hAnsi="Times New Roman" w:cs="Times New Roman"/>
          <w:sz w:val="24"/>
          <w:szCs w:val="24"/>
        </w:rPr>
        <w:t xml:space="preserve"> the nearest government approved Clinic/Hospital and suggest it to the patient. </w:t>
      </w:r>
    </w:p>
    <w:p w:rsidR="00310700" w:rsidRPr="003F1A70" w:rsidRDefault="00F95EBB" w:rsidP="003F1A70">
      <w:pPr>
        <w:widowControl w:val="0"/>
        <w:suppressAutoHyphens/>
        <w:spacing w:after="0" w:line="360" w:lineRule="auto"/>
        <w:jc w:val="both"/>
        <w:rPr>
          <w:rFonts w:ascii="Times New Roman" w:eastAsia="Ubuntu" w:hAnsi="Times New Roman" w:cs="Times New Roman"/>
          <w:b/>
          <w:sz w:val="24"/>
          <w:szCs w:val="24"/>
        </w:rPr>
      </w:pPr>
      <w:proofErr w:type="gramStart"/>
      <w:r w:rsidRPr="003F1A70">
        <w:rPr>
          <w:rFonts w:ascii="Times New Roman" w:hAnsi="Times New Roman" w:cs="Times New Roman"/>
          <w:sz w:val="24"/>
          <w:szCs w:val="24"/>
        </w:rPr>
        <w:t>3.</w:t>
      </w:r>
      <w:r w:rsidR="00310700" w:rsidRPr="003F1A70">
        <w:rPr>
          <w:rFonts w:ascii="Times New Roman" w:hAnsi="Times New Roman" w:cs="Times New Roman"/>
          <w:sz w:val="24"/>
          <w:szCs w:val="24"/>
        </w:rPr>
        <w:t>Website</w:t>
      </w:r>
      <w:proofErr w:type="gramEnd"/>
      <w:r w:rsidR="00310700" w:rsidRPr="003F1A70">
        <w:rPr>
          <w:rFonts w:ascii="Times New Roman" w:hAnsi="Times New Roman" w:cs="Times New Roman"/>
          <w:sz w:val="24"/>
          <w:szCs w:val="24"/>
        </w:rPr>
        <w:t xml:space="preserve"> would be highly customizable and </w:t>
      </w:r>
      <w:proofErr w:type="spellStart"/>
      <w:r w:rsidR="00310700" w:rsidRPr="003F1A70">
        <w:rPr>
          <w:rFonts w:ascii="Times New Roman" w:hAnsi="Times New Roman" w:cs="Times New Roman"/>
          <w:sz w:val="24"/>
          <w:szCs w:val="24"/>
        </w:rPr>
        <w:t>and</w:t>
      </w:r>
      <w:proofErr w:type="spellEnd"/>
      <w:r w:rsidR="00310700" w:rsidRPr="003F1A70">
        <w:rPr>
          <w:rFonts w:ascii="Times New Roman" w:hAnsi="Times New Roman" w:cs="Times New Roman"/>
          <w:sz w:val="24"/>
          <w:szCs w:val="24"/>
        </w:rPr>
        <w:t xml:space="preserve"> flexible enough to easily deploy </w:t>
      </w:r>
      <w:r w:rsidR="00D652FB" w:rsidRPr="003F1A70">
        <w:rPr>
          <w:rFonts w:ascii="Times New Roman" w:hAnsi="Times New Roman" w:cs="Times New Roman"/>
          <w:sz w:val="24"/>
          <w:szCs w:val="24"/>
        </w:rPr>
        <w:t>.</w:t>
      </w:r>
    </w:p>
    <w:p w:rsidR="00D652FB" w:rsidRPr="003F1A70" w:rsidRDefault="00D652FB" w:rsidP="003F1A70">
      <w:pPr>
        <w:spacing w:line="360" w:lineRule="auto"/>
        <w:jc w:val="both"/>
        <w:rPr>
          <w:rFonts w:ascii="Times New Roman" w:eastAsia="Ubuntu" w:hAnsi="Times New Roman" w:cs="Times New Roman"/>
          <w:b/>
          <w:sz w:val="24"/>
          <w:szCs w:val="24"/>
        </w:rPr>
      </w:pPr>
    </w:p>
    <w:p w:rsidR="00310700" w:rsidRPr="003F1A70" w:rsidRDefault="004B0C83" w:rsidP="003F1A70">
      <w:pPr>
        <w:spacing w:line="360" w:lineRule="auto"/>
        <w:jc w:val="both"/>
        <w:rPr>
          <w:rFonts w:ascii="Times New Roman" w:eastAsia="Ubuntu" w:hAnsi="Times New Roman" w:cs="Times New Roman"/>
          <w:sz w:val="24"/>
          <w:szCs w:val="24"/>
        </w:rPr>
      </w:pPr>
      <w:r w:rsidRPr="003F1A70">
        <w:rPr>
          <w:rFonts w:ascii="Times New Roman" w:hAnsi="Times New Roman" w:cs="Times New Roman"/>
          <w:b/>
          <w:sz w:val="24"/>
          <w:szCs w:val="24"/>
        </w:rPr>
        <w:t xml:space="preserve">Technologies </w:t>
      </w:r>
      <w:r w:rsidR="00D652FB" w:rsidRPr="003F1A70">
        <w:rPr>
          <w:rFonts w:ascii="Times New Roman" w:hAnsi="Times New Roman" w:cs="Times New Roman"/>
          <w:b/>
          <w:sz w:val="24"/>
          <w:szCs w:val="24"/>
        </w:rPr>
        <w:t>to be used</w:t>
      </w:r>
      <w:r w:rsidR="00310700" w:rsidRPr="003F1A70">
        <w:rPr>
          <w:rFonts w:ascii="Times New Roman" w:eastAsia="Ubuntu" w:hAnsi="Times New Roman" w:cs="Times New Roman"/>
          <w:sz w:val="24"/>
          <w:szCs w:val="24"/>
        </w:rPr>
        <w:t xml:space="preserve">  </w:t>
      </w:r>
    </w:p>
    <w:p w:rsidR="00D652FB" w:rsidRPr="003F1A70" w:rsidRDefault="00D652FB" w:rsidP="003F1A70">
      <w:pPr>
        <w:spacing w:line="360" w:lineRule="auto"/>
        <w:jc w:val="both"/>
        <w:rPr>
          <w:rFonts w:ascii="Times New Roman" w:eastAsia="Ubuntu" w:hAnsi="Times New Roman" w:cs="Times New Roman"/>
          <w:sz w:val="24"/>
          <w:szCs w:val="24"/>
        </w:rPr>
      </w:pPr>
      <w:r w:rsidRPr="003F1A70">
        <w:rPr>
          <w:rFonts w:ascii="Times New Roman" w:hAnsi="Times New Roman" w:cs="Times New Roman"/>
          <w:b/>
          <w:bCs/>
          <w:sz w:val="24"/>
          <w:szCs w:val="24"/>
        </w:rPr>
        <w:t>J2EE</w:t>
      </w:r>
      <w:r w:rsidRPr="003F1A70">
        <w:rPr>
          <w:rFonts w:ascii="Times New Roman" w:hAnsi="Times New Roman" w:cs="Times New Roman"/>
          <w:sz w:val="24"/>
          <w:szCs w:val="24"/>
        </w:rPr>
        <w:t xml:space="preserve"> / Java Platform, Enterprise Edition or Java EE is a widely used platform for server programming in the Java programming language. The Java platform (Enterprise Edition) differs from the </w:t>
      </w:r>
      <w:proofErr w:type="spellStart"/>
      <w:r w:rsidRPr="003F1A70">
        <w:rPr>
          <w:rFonts w:ascii="Times New Roman" w:hAnsi="Times New Roman" w:cs="Times New Roman"/>
          <w:sz w:val="24"/>
          <w:szCs w:val="24"/>
        </w:rPr>
        <w:t>JavaStandard</w:t>
      </w:r>
      <w:proofErr w:type="spellEnd"/>
      <w:r w:rsidRPr="003F1A70">
        <w:rPr>
          <w:rFonts w:ascii="Times New Roman" w:hAnsi="Times New Roman" w:cs="Times New Roman"/>
          <w:sz w:val="24"/>
          <w:szCs w:val="24"/>
        </w:rPr>
        <w:t xml:space="preserve"> Edition Platform (Java SE) in that it adds libraries which provide functionality to deploy fault-tolerant, distributed, multi-tier Java software, based largely on modular components running</w:t>
      </w:r>
      <w:r w:rsidR="00792906" w:rsidRPr="003F1A70">
        <w:rPr>
          <w:rFonts w:ascii="Times New Roman" w:hAnsi="Times New Roman" w:cs="Times New Roman"/>
          <w:sz w:val="24"/>
          <w:szCs w:val="24"/>
        </w:rPr>
        <w:t xml:space="preserve"> </w:t>
      </w:r>
      <w:r w:rsidRPr="003F1A70">
        <w:rPr>
          <w:rFonts w:ascii="Times New Roman" w:hAnsi="Times New Roman" w:cs="Times New Roman"/>
          <w:sz w:val="24"/>
          <w:szCs w:val="24"/>
        </w:rPr>
        <w:t xml:space="preserve">on an application server. </w:t>
      </w:r>
    </w:p>
    <w:p w:rsidR="00E57F18"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JAVA</w:t>
      </w:r>
      <w:r w:rsidRPr="003F1A70">
        <w:rPr>
          <w:rFonts w:ascii="Times New Roman" w:hAnsi="Times New Roman" w:cs="Times New Roman"/>
          <w:sz w:val="24"/>
          <w:szCs w:val="24"/>
        </w:rPr>
        <w:t xml:space="preserve"> is an object-oriented programming language developed by Sun Microsystems a company best known for its high end UNIX workstations. Java language was designed to be small, simple,</w:t>
      </w:r>
      <w:r w:rsidR="007635F8">
        <w:rPr>
          <w:rFonts w:ascii="Times New Roman" w:hAnsi="Times New Roman" w:cs="Times New Roman"/>
          <w:sz w:val="24"/>
          <w:szCs w:val="24"/>
        </w:rPr>
        <w:t xml:space="preserve"> </w:t>
      </w:r>
      <w:r w:rsidRPr="003F1A70">
        <w:rPr>
          <w:rFonts w:ascii="Times New Roman" w:hAnsi="Times New Roman" w:cs="Times New Roman"/>
          <w:sz w:val="24"/>
          <w:szCs w:val="24"/>
        </w:rPr>
        <w:t>and portable across platforms, operating systems, both at the source and at the binary level, which means that Java programs (applet and application) can run on any machine that has the Java virtual machine (JVM) installed. Java technology is both a high-level object-oriented programming language and a platform. Java technology is based on the concept of a single Java virtual machine (JVM) -- a translator between the language and the underlying software and hardware. All implementations of the programming language must emulate the JVM, enabling Java programs to run on any system that has a version of the JVM.</w:t>
      </w:r>
    </w:p>
    <w:p w:rsidR="00E57F18" w:rsidRPr="003F1A70" w:rsidRDefault="00E57F18"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JSP</w:t>
      </w:r>
      <w:r w:rsidRPr="003F1A70">
        <w:rPr>
          <w:rFonts w:ascii="Times New Roman" w:hAnsi="Times New Roman" w:cs="Times New Roman"/>
          <w:sz w:val="24"/>
          <w:szCs w:val="24"/>
        </w:rPr>
        <w:t xml:space="preserve"> </w:t>
      </w:r>
    </w:p>
    <w:p w:rsidR="00E57F18" w:rsidRPr="003F1A70" w:rsidRDefault="00E57F18" w:rsidP="003F1A70">
      <w:pPr>
        <w:spacing w:line="360" w:lineRule="auto"/>
        <w:jc w:val="both"/>
        <w:rPr>
          <w:rFonts w:ascii="Times New Roman" w:hAnsi="Times New Roman" w:cs="Times New Roman"/>
          <w:b/>
          <w:bCs/>
          <w:sz w:val="24"/>
          <w:szCs w:val="24"/>
        </w:rPr>
      </w:pPr>
      <w:proofErr w:type="gramStart"/>
      <w:r w:rsidRPr="003F1A70">
        <w:rPr>
          <w:rFonts w:ascii="Times New Roman" w:hAnsi="Times New Roman" w:cs="Times New Roman"/>
          <w:sz w:val="24"/>
          <w:szCs w:val="24"/>
        </w:rPr>
        <w:t>Java Server Pages.</w:t>
      </w:r>
      <w:proofErr w:type="gramEnd"/>
      <w:r w:rsidRPr="003F1A70">
        <w:rPr>
          <w:rFonts w:ascii="Times New Roman" w:hAnsi="Times New Roman" w:cs="Times New Roman"/>
          <w:sz w:val="24"/>
          <w:szCs w:val="24"/>
        </w:rPr>
        <w:t xml:space="preserve"> It is used to create dynamic web content. </w:t>
      </w:r>
    </w:p>
    <w:p w:rsidR="00E57F18" w:rsidRPr="003F1A70" w:rsidRDefault="00E57F18"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UML</w:t>
      </w:r>
      <w:r w:rsidRPr="003F1A70">
        <w:rPr>
          <w:rFonts w:ascii="Times New Roman" w:hAnsi="Times New Roman" w:cs="Times New Roman"/>
          <w:sz w:val="24"/>
          <w:szCs w:val="24"/>
        </w:rPr>
        <w:t xml:space="preserve"> </w:t>
      </w:r>
    </w:p>
    <w:p w:rsidR="00E57F18" w:rsidRPr="003F1A70" w:rsidRDefault="00E57F18"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Unified Modeling Language is a standard language for writing software blueprints. The UML may be used to visualize, specify, construct and document </w:t>
      </w:r>
    </w:p>
    <w:p w:rsidR="006B16C5" w:rsidRDefault="006B16C5" w:rsidP="003F1A70">
      <w:pPr>
        <w:spacing w:line="360" w:lineRule="auto"/>
        <w:jc w:val="both"/>
        <w:rPr>
          <w:rFonts w:ascii="Times New Roman" w:hAnsi="Times New Roman" w:cs="Times New Roman"/>
          <w:b/>
          <w:bCs/>
          <w:sz w:val="24"/>
          <w:szCs w:val="24"/>
        </w:rPr>
      </w:pPr>
    </w:p>
    <w:p w:rsidR="006B16C5" w:rsidRDefault="006B16C5" w:rsidP="003F1A70">
      <w:pPr>
        <w:spacing w:line="360" w:lineRule="auto"/>
        <w:jc w:val="both"/>
        <w:rPr>
          <w:rFonts w:ascii="Times New Roman" w:hAnsi="Times New Roman" w:cs="Times New Roman"/>
          <w:b/>
          <w:bCs/>
          <w:sz w:val="24"/>
          <w:szCs w:val="24"/>
        </w:rPr>
      </w:pPr>
    </w:p>
    <w:p w:rsidR="006B16C5" w:rsidRDefault="00E57F18"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lastRenderedPageBreak/>
        <w:t>XML</w:t>
      </w:r>
      <w:r w:rsidRPr="003F1A70">
        <w:rPr>
          <w:rFonts w:ascii="Times New Roman" w:hAnsi="Times New Roman" w:cs="Times New Roman"/>
          <w:sz w:val="24"/>
          <w:szCs w:val="24"/>
        </w:rPr>
        <w:t xml:space="preserve"> </w:t>
      </w:r>
    </w:p>
    <w:p w:rsidR="00E57F18" w:rsidRPr="006B16C5" w:rsidRDefault="00E57F18"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Extensible Markup Language is a text based format that let developers describe, deliver and exchange structured data between a range of applications to client for display and manipulation. XML provides you with a great deal of functionality and power. To top it off, it is a fairly simple and straightforward technology. Once you learn the basics, you can pick and choose what you want to learn. If you are a programmer, you can concentrate on programming and the various APIs. If not, you can concentrate on the various uses that do not involve programming. Either way, you are sure to find a place for XML in your work in today's world. </w:t>
      </w:r>
    </w:p>
    <w:p w:rsidR="00E57F18" w:rsidRPr="003F1A70" w:rsidRDefault="00E57F18"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HTTP</w:t>
      </w:r>
      <w:r w:rsidRPr="003F1A70">
        <w:rPr>
          <w:rFonts w:ascii="Times New Roman" w:hAnsi="Times New Roman" w:cs="Times New Roman"/>
          <w:sz w:val="24"/>
          <w:szCs w:val="24"/>
        </w:rPr>
        <w:t xml:space="preserve"> </w:t>
      </w:r>
    </w:p>
    <w:p w:rsidR="00E57F18" w:rsidRPr="003F1A70" w:rsidRDefault="00E57F18" w:rsidP="003F1A70">
      <w:pPr>
        <w:spacing w:line="360" w:lineRule="auto"/>
        <w:jc w:val="both"/>
        <w:rPr>
          <w:rFonts w:ascii="Times New Roman" w:hAnsi="Times New Roman" w:cs="Times New Roman"/>
          <w:b/>
          <w:sz w:val="24"/>
          <w:szCs w:val="24"/>
        </w:rPr>
      </w:pPr>
      <w:proofErr w:type="gramStart"/>
      <w:r w:rsidRPr="003F1A70">
        <w:rPr>
          <w:rFonts w:ascii="Times New Roman" w:hAnsi="Times New Roman" w:cs="Times New Roman"/>
          <w:sz w:val="24"/>
          <w:szCs w:val="24"/>
        </w:rPr>
        <w:t>Hypertext Transfer Protocol.</w:t>
      </w:r>
      <w:proofErr w:type="gramEnd"/>
      <w:r w:rsidRPr="003F1A70">
        <w:rPr>
          <w:rFonts w:ascii="Times New Roman" w:hAnsi="Times New Roman" w:cs="Times New Roman"/>
          <w:sz w:val="24"/>
          <w:szCs w:val="24"/>
        </w:rPr>
        <w:t xml:space="preserve"> It’s a service protocol.</w:t>
      </w:r>
      <w:r w:rsidRPr="003F1A70">
        <w:rPr>
          <w:rFonts w:ascii="Times New Roman" w:hAnsi="Times New Roman" w:cs="Times New Roman"/>
          <w:b/>
          <w:sz w:val="24"/>
          <w:szCs w:val="24"/>
        </w:rPr>
        <w:t xml:space="preserve"> </w:t>
      </w:r>
    </w:p>
    <w:p w:rsidR="00E57F18" w:rsidRPr="003F1A70" w:rsidRDefault="004B0C83" w:rsidP="003F1A70">
      <w:pPr>
        <w:spacing w:line="360" w:lineRule="auto"/>
        <w:jc w:val="both"/>
        <w:rPr>
          <w:rFonts w:ascii="Times New Roman" w:hAnsi="Times New Roman" w:cs="Times New Roman"/>
          <w:b/>
          <w:bCs/>
          <w:sz w:val="24"/>
          <w:szCs w:val="24"/>
        </w:rPr>
      </w:pPr>
      <w:r w:rsidRPr="003F1A70">
        <w:rPr>
          <w:rFonts w:ascii="Times New Roman" w:hAnsi="Times New Roman" w:cs="Times New Roman"/>
          <w:b/>
          <w:sz w:val="24"/>
          <w:szCs w:val="24"/>
        </w:rPr>
        <w:t>Tools to be used</w:t>
      </w:r>
    </w:p>
    <w:p w:rsidR="00504440" w:rsidRPr="003F1A70" w:rsidRDefault="00504440" w:rsidP="003F1A70">
      <w:pPr>
        <w:spacing w:line="360" w:lineRule="auto"/>
        <w:jc w:val="both"/>
        <w:rPr>
          <w:rFonts w:ascii="Times New Roman" w:hAnsi="Times New Roman" w:cs="Times New Roman"/>
          <w:b/>
          <w:bCs/>
          <w:sz w:val="24"/>
          <w:szCs w:val="24"/>
        </w:rPr>
      </w:pPr>
      <w:r w:rsidRPr="003F1A70">
        <w:rPr>
          <w:rFonts w:ascii="Times New Roman" w:hAnsi="Times New Roman" w:cs="Times New Roman"/>
          <w:sz w:val="24"/>
          <w:szCs w:val="24"/>
        </w:rPr>
        <w:t xml:space="preserve"> </w:t>
      </w:r>
      <w:r w:rsidRPr="003F1A70">
        <w:rPr>
          <w:rFonts w:ascii="Times New Roman" w:hAnsi="Times New Roman" w:cs="Times New Roman"/>
          <w:b/>
          <w:bCs/>
          <w:sz w:val="24"/>
          <w:szCs w:val="24"/>
        </w:rPr>
        <w:t>Web server – WASCE</w:t>
      </w:r>
      <w:r w:rsidRPr="003F1A70">
        <w:rPr>
          <w:rFonts w:ascii="Times New Roman" w:hAnsi="Times New Roman" w:cs="Times New Roman"/>
          <w:sz w:val="24"/>
          <w:szCs w:val="24"/>
        </w:rPr>
        <w:t xml:space="preserve"> </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Web</w:t>
      </w:r>
      <w:r w:rsidR="007635F8">
        <w:rPr>
          <w:rFonts w:ascii="Times New Roman" w:hAnsi="Times New Roman" w:cs="Times New Roman"/>
          <w:sz w:val="24"/>
          <w:szCs w:val="24"/>
        </w:rPr>
        <w:t xml:space="preserve"> </w:t>
      </w:r>
      <w:r w:rsidRPr="003F1A70">
        <w:rPr>
          <w:rFonts w:ascii="Times New Roman" w:hAnsi="Times New Roman" w:cs="Times New Roman"/>
          <w:sz w:val="24"/>
          <w:szCs w:val="24"/>
        </w:rPr>
        <w:t xml:space="preserve">Sphere Application Server Community Edition (from now on WASCE) is a free, certified Java EE 5 server for building and managing Java applications. It is IBM's supported distribution of Apache Geronimo that uses Tomcat for servlet container and Axis 2 for web services. Over 15 WASCE developers are committers in the Apache Geronimo project. </w:t>
      </w:r>
    </w:p>
    <w:p w:rsidR="00504440" w:rsidRPr="003F1A70" w:rsidRDefault="007635F8"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Web </w:t>
      </w:r>
      <w:proofErr w:type="gramStart"/>
      <w:r w:rsidRPr="003F1A70">
        <w:rPr>
          <w:rFonts w:ascii="Times New Roman" w:hAnsi="Times New Roman" w:cs="Times New Roman"/>
          <w:sz w:val="24"/>
          <w:szCs w:val="24"/>
        </w:rPr>
        <w:t>Sphere</w:t>
      </w:r>
      <w:r w:rsidR="00504440" w:rsidRPr="003F1A70">
        <w:rPr>
          <w:rFonts w:ascii="Times New Roman" w:hAnsi="Times New Roman" w:cs="Times New Roman"/>
          <w:sz w:val="24"/>
          <w:szCs w:val="24"/>
        </w:rPr>
        <w:t xml:space="preserve"> </w:t>
      </w:r>
      <w:r>
        <w:rPr>
          <w:rFonts w:ascii="Times New Roman" w:hAnsi="Times New Roman" w:cs="Times New Roman"/>
          <w:sz w:val="24"/>
          <w:szCs w:val="24"/>
        </w:rPr>
        <w:t xml:space="preserve"> </w:t>
      </w:r>
      <w:r w:rsidR="00504440" w:rsidRPr="003F1A70">
        <w:rPr>
          <w:rFonts w:ascii="Times New Roman" w:hAnsi="Times New Roman" w:cs="Times New Roman"/>
          <w:sz w:val="24"/>
          <w:szCs w:val="24"/>
        </w:rPr>
        <w:t>Application</w:t>
      </w:r>
      <w:proofErr w:type="gramEnd"/>
      <w:r w:rsidR="00504440" w:rsidRPr="003F1A70">
        <w:rPr>
          <w:rFonts w:ascii="Times New Roman" w:hAnsi="Times New Roman" w:cs="Times New Roman"/>
          <w:sz w:val="24"/>
          <w:szCs w:val="24"/>
        </w:rPr>
        <w:t xml:space="preserve"> Server Community Edition. It is an application server that runs and supports J2EE and web service applications. IBM Web</w:t>
      </w:r>
      <w:r>
        <w:rPr>
          <w:rFonts w:ascii="Times New Roman" w:hAnsi="Times New Roman" w:cs="Times New Roman"/>
          <w:sz w:val="24"/>
          <w:szCs w:val="24"/>
        </w:rPr>
        <w:t xml:space="preserve"> </w:t>
      </w:r>
      <w:r w:rsidR="00504440" w:rsidRPr="003F1A70">
        <w:rPr>
          <w:rFonts w:ascii="Times New Roman" w:hAnsi="Times New Roman" w:cs="Times New Roman"/>
          <w:sz w:val="24"/>
          <w:szCs w:val="24"/>
        </w:rPr>
        <w:t xml:space="preserve">Sphere Application Server Community Edition is a free lightweight Java 2 Platform, Enterprise Edition (J2EE) application server built on Apache Geronimo, the open source application server project of the Apache Software Foundation. It harnesses the latest innovations from the open source community and provides a readily accessible and flexible foundation for building Java applications. </w:t>
      </w:r>
      <w:r w:rsidRPr="003F1A70">
        <w:rPr>
          <w:rFonts w:ascii="Times New Roman" w:hAnsi="Times New Roman" w:cs="Times New Roman"/>
          <w:sz w:val="24"/>
          <w:szCs w:val="24"/>
        </w:rPr>
        <w:t>Web Sphere</w:t>
      </w:r>
      <w:r w:rsidR="00504440" w:rsidRPr="003F1A70">
        <w:rPr>
          <w:rFonts w:ascii="Times New Roman" w:hAnsi="Times New Roman" w:cs="Times New Roman"/>
          <w:sz w:val="24"/>
          <w:szCs w:val="24"/>
        </w:rPr>
        <w:t xml:space="preserve"> Application Server CE helps you accelerate your development and deployment by offering technology that is quick to download and easy to use. The Community Edition includes Apache Tomcat and IBM Cloudscape. It also offers an enhanced Eclipse plug-in.</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Development tool –RAD</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lastRenderedPageBreak/>
        <w:t xml:space="preserve">IBM Rational Application Developer for </w:t>
      </w:r>
      <w:proofErr w:type="spellStart"/>
      <w:r w:rsidRPr="003F1A70">
        <w:rPr>
          <w:rFonts w:ascii="Times New Roman" w:hAnsi="Times New Roman" w:cs="Times New Roman"/>
          <w:sz w:val="24"/>
          <w:szCs w:val="24"/>
        </w:rPr>
        <w:t>WebSphere</w:t>
      </w:r>
      <w:proofErr w:type="spellEnd"/>
      <w:r w:rsidRPr="003F1A70">
        <w:rPr>
          <w:rFonts w:ascii="Times New Roman" w:hAnsi="Times New Roman" w:cs="Times New Roman"/>
          <w:sz w:val="24"/>
          <w:szCs w:val="24"/>
        </w:rPr>
        <w:t xml:space="preserve"> Software (RAD) is an integrated development environment (IDE), made by IBM's Rational Software division, for visually designing, constructing, testing, and deploying Web services, portals, and Java (J2EE) applications. </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Rational Application Developer is a development tool that helps to design web pages and also helps to design the diagrams like ER, Database schema diagrams and to generate DDL. This powerful and extensible platform also makes it easy to develop large-scale applications. IBM Rational Application Developer for </w:t>
      </w:r>
      <w:r w:rsidR="007635F8" w:rsidRPr="003F1A70">
        <w:rPr>
          <w:rFonts w:ascii="Times New Roman" w:hAnsi="Times New Roman" w:cs="Times New Roman"/>
          <w:sz w:val="24"/>
          <w:szCs w:val="24"/>
        </w:rPr>
        <w:t>Web Sphere</w:t>
      </w:r>
      <w:r w:rsidRPr="003F1A70">
        <w:rPr>
          <w:rFonts w:ascii="Times New Roman" w:hAnsi="Times New Roman" w:cs="Times New Roman"/>
          <w:sz w:val="24"/>
          <w:szCs w:val="24"/>
        </w:rPr>
        <w:t xml:space="preserve"> helps developers to quickly design, develop, analyze, test, profile, and deploy high-quality web, SOA, Java, J2EE, and portal applications.</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Database platform – DB2</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DB2 Database is the database management system that delivers a flexible and cost effective database platform to build robust on demand business applications and supports the J2EE and web services standards. </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Database_2 .A database management system that provides a flexible and efficient database platform to maintain records of students, teachers, admin and dm. DB2 offers information-leveraging solutions that are built on a portfolio of data management tools. There are more than 60 million DB2 users from 425,000 companies worldwide relying on IBM DB2 information management solutions. IBM is the only data management software provider with integrated solutions for database management, tools, content management, enterprise information integration, and business intelligence. </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DB2 Everyplace</w:t>
      </w:r>
      <w:r w:rsidRPr="003F1A70">
        <w:rPr>
          <w:rFonts w:ascii="Times New Roman" w:hAnsi="Times New Roman" w:cs="Times New Roman"/>
          <w:sz w:val="24"/>
          <w:szCs w:val="24"/>
        </w:rPr>
        <w:t xml:space="preserve">® features a small-footprint relational database and high-performance data synchronization solution that enables enterprise applications and data to be securely extended to mobile devices, such as personal digital assistants (PDAs), smartphones, and other embedded mobile devices. </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 xml:space="preserve">IBM Cloudscape -- A complete RDBMS written in the Java language </w:t>
      </w:r>
      <w:r w:rsidRPr="003F1A70">
        <w:rPr>
          <w:rFonts w:ascii="Times New Roman" w:hAnsi="Times New Roman" w:cs="Times New Roman"/>
          <w:sz w:val="24"/>
          <w:szCs w:val="24"/>
        </w:rPr>
        <w:t xml:space="preserve">provides a full-featured, robust, small-footprint database server that is simple to deploy and reduces the cost of embedded and web-based applications. </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DB2 Express-C</w:t>
      </w:r>
      <w:r w:rsidRPr="003F1A70">
        <w:rPr>
          <w:rFonts w:ascii="Times New Roman" w:hAnsi="Times New Roman" w:cs="Times New Roman"/>
          <w:sz w:val="24"/>
          <w:szCs w:val="24"/>
        </w:rPr>
        <w:t xml:space="preserve"> is a version of DB2 Universal Database Express Edition (DB2 Express) for the community. It is a no-charge data server used in development and deployment. Providing the same core data server features, development interfaces, and system limits as DB2 Express </w:t>
      </w:r>
      <w:r w:rsidRPr="003F1A70">
        <w:rPr>
          <w:rFonts w:ascii="Times New Roman" w:hAnsi="Times New Roman" w:cs="Times New Roman"/>
          <w:sz w:val="24"/>
          <w:szCs w:val="24"/>
        </w:rPr>
        <w:lastRenderedPageBreak/>
        <w:t xml:space="preserve">in a smaller package, DB2 Express-C offers a solid base to build and deploy all applications. DB2 Express-C is available for Linux® and Windows® running on 32- or 64-bit hardware. </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Design tool – Rational Software Modeler</w:t>
      </w:r>
      <w:r w:rsidRPr="003F1A70">
        <w:rPr>
          <w:rFonts w:ascii="Times New Roman" w:hAnsi="Times New Roman" w:cs="Times New Roman"/>
          <w:sz w:val="24"/>
          <w:szCs w:val="24"/>
        </w:rPr>
        <w:t xml:space="preserve"> </w:t>
      </w:r>
    </w:p>
    <w:p w:rsidR="00504440" w:rsidRPr="003F1A70" w:rsidRDefault="0050444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IBM Rational Software Modeler, (RSM) made by IBM's Rational Software division, is a </w:t>
      </w:r>
      <w:r w:rsidR="007635F8" w:rsidRPr="003F1A70">
        <w:rPr>
          <w:rFonts w:ascii="Times New Roman" w:hAnsi="Times New Roman" w:cs="Times New Roman"/>
          <w:sz w:val="24"/>
          <w:szCs w:val="24"/>
        </w:rPr>
        <w:t>Unified</w:t>
      </w:r>
      <w:r w:rsidRPr="003F1A70">
        <w:rPr>
          <w:rFonts w:ascii="Times New Roman" w:hAnsi="Times New Roman" w:cs="Times New Roman"/>
          <w:sz w:val="24"/>
          <w:szCs w:val="24"/>
        </w:rPr>
        <w:t xml:space="preserve"> Modeling Language UML 2.0-based visual modeling and design tool. Rational Software </w:t>
      </w:r>
      <w:r w:rsidR="007635F8" w:rsidRPr="003F1A70">
        <w:rPr>
          <w:rFonts w:ascii="Times New Roman" w:hAnsi="Times New Roman" w:cs="Times New Roman"/>
          <w:sz w:val="24"/>
          <w:szCs w:val="24"/>
        </w:rPr>
        <w:t>Modelers</w:t>
      </w:r>
      <w:r w:rsidRPr="003F1A70">
        <w:rPr>
          <w:rFonts w:ascii="Times New Roman" w:hAnsi="Times New Roman" w:cs="Times New Roman"/>
          <w:sz w:val="24"/>
          <w:szCs w:val="24"/>
        </w:rPr>
        <w:t xml:space="preserve"> built on the Eclipse open-source software framework and includes capabilities focused on visual modeling and model</w:t>
      </w:r>
      <w:r w:rsidR="003F1A70" w:rsidRPr="003F1A70">
        <w:rPr>
          <w:rFonts w:ascii="Times New Roman" w:hAnsi="Times New Roman" w:cs="Times New Roman"/>
          <w:sz w:val="24"/>
          <w:szCs w:val="24"/>
        </w:rPr>
        <w:t xml:space="preserve"> </w:t>
      </w:r>
      <w:r w:rsidRPr="003F1A70">
        <w:rPr>
          <w:rFonts w:ascii="Times New Roman" w:hAnsi="Times New Roman" w:cs="Times New Roman"/>
          <w:sz w:val="24"/>
          <w:szCs w:val="24"/>
        </w:rPr>
        <w:t>driven development (MDD) with the UML for creating resilient, thought-out applications and web services.</w:t>
      </w:r>
    </w:p>
    <w:p w:rsidR="0056367B" w:rsidRPr="003F1A70" w:rsidRDefault="0056367B" w:rsidP="003F1A70">
      <w:pPr>
        <w:spacing w:line="360" w:lineRule="auto"/>
        <w:jc w:val="both"/>
        <w:rPr>
          <w:rFonts w:ascii="Times New Roman" w:hAnsi="Times New Roman" w:cs="Times New Roman"/>
          <w:sz w:val="24"/>
          <w:szCs w:val="24"/>
        </w:rPr>
      </w:pPr>
      <w:r w:rsidRPr="003F1A70">
        <w:rPr>
          <w:rFonts w:ascii="Times New Roman" w:hAnsi="Times New Roman" w:cs="Times New Roman"/>
          <w:b/>
          <w:bCs/>
          <w:sz w:val="24"/>
          <w:szCs w:val="24"/>
        </w:rPr>
        <w:t xml:space="preserve">Final deliverable </w:t>
      </w:r>
      <w:r w:rsidR="007635F8" w:rsidRPr="003F1A70">
        <w:rPr>
          <w:rFonts w:ascii="Times New Roman" w:hAnsi="Times New Roman" w:cs="Times New Roman"/>
          <w:b/>
          <w:bCs/>
          <w:sz w:val="24"/>
          <w:szCs w:val="24"/>
        </w:rPr>
        <w:t>includes</w:t>
      </w:r>
      <w:r w:rsidRPr="003F1A70">
        <w:rPr>
          <w:rFonts w:ascii="Times New Roman" w:hAnsi="Times New Roman" w:cs="Times New Roman"/>
          <w:b/>
          <w:bCs/>
          <w:sz w:val="24"/>
          <w:szCs w:val="24"/>
        </w:rPr>
        <w:t>:</w:t>
      </w:r>
    </w:p>
    <w:p w:rsidR="0056367B" w:rsidRPr="003F1A70" w:rsidRDefault="0056367B" w:rsidP="003F1A70">
      <w:pPr>
        <w:pStyle w:val="ListParagraph"/>
        <w:numPr>
          <w:ilvl w:val="0"/>
          <w:numId w:val="10"/>
        </w:num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Online or offline help to above said users, Application development executive and developer </w:t>
      </w:r>
    </w:p>
    <w:p w:rsidR="0056367B" w:rsidRPr="003F1A70" w:rsidRDefault="0056367B" w:rsidP="003F1A70">
      <w:pPr>
        <w:pStyle w:val="ListParagraph"/>
        <w:numPr>
          <w:ilvl w:val="0"/>
          <w:numId w:val="10"/>
        </w:num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Application archive (.war/.ear) with source code </w:t>
      </w:r>
    </w:p>
    <w:p w:rsidR="0056367B" w:rsidRPr="003F1A70" w:rsidRDefault="0056367B" w:rsidP="003F1A70">
      <w:pPr>
        <w:pStyle w:val="ListParagraph"/>
        <w:numPr>
          <w:ilvl w:val="0"/>
          <w:numId w:val="10"/>
        </w:num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Database backup and DDL Script </w:t>
      </w:r>
    </w:p>
    <w:p w:rsidR="0056367B" w:rsidRPr="003F1A70" w:rsidRDefault="0056367B" w:rsidP="003F1A70">
      <w:pPr>
        <w:pStyle w:val="ListParagraph"/>
        <w:numPr>
          <w:ilvl w:val="0"/>
          <w:numId w:val="10"/>
        </w:num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Complete Source code </w:t>
      </w:r>
    </w:p>
    <w:p w:rsidR="00504440" w:rsidRPr="003F1A70" w:rsidRDefault="003F1A70" w:rsidP="003F1A70">
      <w:pPr>
        <w:spacing w:line="360" w:lineRule="auto"/>
        <w:jc w:val="both"/>
        <w:rPr>
          <w:rFonts w:ascii="Times New Roman" w:hAnsi="Times New Roman" w:cs="Times New Roman"/>
          <w:sz w:val="24"/>
          <w:szCs w:val="24"/>
        </w:rPr>
      </w:pPr>
      <w:r w:rsidRPr="003F1A70">
        <w:rPr>
          <w:rFonts w:ascii="Times New Roman" w:hAnsi="Times New Roman" w:cs="Times New Roman"/>
          <w:sz w:val="24"/>
          <w:szCs w:val="24"/>
        </w:rPr>
        <w:t xml:space="preserve">   </w:t>
      </w:r>
    </w:p>
    <w:p w:rsidR="00504440" w:rsidRPr="003F1A70" w:rsidRDefault="00504440" w:rsidP="003F1A70">
      <w:pPr>
        <w:spacing w:line="360" w:lineRule="auto"/>
        <w:jc w:val="both"/>
        <w:rPr>
          <w:rFonts w:ascii="Times New Roman" w:hAnsi="Times New Roman" w:cs="Times New Roman"/>
          <w:b/>
          <w:sz w:val="24"/>
          <w:szCs w:val="24"/>
        </w:rPr>
      </w:pPr>
    </w:p>
    <w:p w:rsidR="001720F3" w:rsidRPr="003F1A70" w:rsidRDefault="001720F3" w:rsidP="003F1A70">
      <w:pPr>
        <w:spacing w:line="360" w:lineRule="auto"/>
        <w:jc w:val="both"/>
        <w:rPr>
          <w:rFonts w:ascii="Times New Roman" w:hAnsi="Times New Roman" w:cs="Times New Roman"/>
          <w:sz w:val="24"/>
          <w:szCs w:val="24"/>
        </w:rPr>
      </w:pPr>
    </w:p>
    <w:sectPr w:rsidR="001720F3" w:rsidRPr="003F1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buntu">
    <w:altName w:val="MS Gothic"/>
    <w:charset w:val="80"/>
    <w:family w:val="auto"/>
    <w:pitch w:val="variable"/>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rPr>
        <w:rFonts w:ascii="Ubuntu" w:hAnsi="Ubuntu" w:cs="Ubuntu"/>
        <w:b/>
        <w:bCs/>
      </w:rPr>
    </w:lvl>
    <w:lvl w:ilvl="1">
      <w:start w:val="1"/>
      <w:numFmt w:val="decimal"/>
      <w:lvlText w:val="%2."/>
      <w:lvlJc w:val="left"/>
      <w:pPr>
        <w:tabs>
          <w:tab w:val="num" w:pos="1080"/>
        </w:tabs>
        <w:ind w:left="1080" w:hanging="360"/>
      </w:pPr>
      <w:rPr>
        <w:rFonts w:ascii="Ubuntu" w:hAnsi="Ubuntu" w:cs="Ubuntu"/>
        <w:b/>
        <w:bCs/>
      </w:rPr>
    </w:lvl>
    <w:lvl w:ilvl="2">
      <w:start w:val="1"/>
      <w:numFmt w:val="decimal"/>
      <w:lvlText w:val="%3."/>
      <w:lvlJc w:val="left"/>
      <w:pPr>
        <w:tabs>
          <w:tab w:val="num" w:pos="1440"/>
        </w:tabs>
        <w:ind w:left="1440" w:hanging="360"/>
      </w:pPr>
      <w:rPr>
        <w:rFonts w:ascii="Ubuntu" w:hAnsi="Ubuntu" w:cs="Ubuntu"/>
        <w:b/>
        <w:bCs/>
      </w:rPr>
    </w:lvl>
    <w:lvl w:ilvl="3">
      <w:start w:val="1"/>
      <w:numFmt w:val="decimal"/>
      <w:lvlText w:val="%4."/>
      <w:lvlJc w:val="left"/>
      <w:pPr>
        <w:tabs>
          <w:tab w:val="num" w:pos="1800"/>
        </w:tabs>
        <w:ind w:left="1800" w:hanging="360"/>
      </w:pPr>
      <w:rPr>
        <w:rFonts w:ascii="Ubuntu" w:hAnsi="Ubuntu" w:cs="Ubuntu"/>
        <w:b/>
        <w:bCs/>
      </w:rPr>
    </w:lvl>
    <w:lvl w:ilvl="4">
      <w:start w:val="1"/>
      <w:numFmt w:val="decimal"/>
      <w:lvlText w:val="%5."/>
      <w:lvlJc w:val="left"/>
      <w:pPr>
        <w:tabs>
          <w:tab w:val="num" w:pos="2160"/>
        </w:tabs>
        <w:ind w:left="2160" w:hanging="360"/>
      </w:pPr>
      <w:rPr>
        <w:rFonts w:ascii="Ubuntu" w:hAnsi="Ubuntu" w:cs="Ubuntu"/>
        <w:b/>
        <w:bCs/>
      </w:rPr>
    </w:lvl>
    <w:lvl w:ilvl="5">
      <w:start w:val="1"/>
      <w:numFmt w:val="decimal"/>
      <w:lvlText w:val="%6."/>
      <w:lvlJc w:val="left"/>
      <w:pPr>
        <w:tabs>
          <w:tab w:val="num" w:pos="2520"/>
        </w:tabs>
        <w:ind w:left="2520" w:hanging="360"/>
      </w:pPr>
      <w:rPr>
        <w:rFonts w:ascii="Ubuntu" w:hAnsi="Ubuntu" w:cs="Ubuntu"/>
        <w:b/>
        <w:bCs/>
      </w:rPr>
    </w:lvl>
    <w:lvl w:ilvl="6">
      <w:start w:val="1"/>
      <w:numFmt w:val="decimal"/>
      <w:lvlText w:val="%7."/>
      <w:lvlJc w:val="left"/>
      <w:pPr>
        <w:tabs>
          <w:tab w:val="num" w:pos="2880"/>
        </w:tabs>
        <w:ind w:left="2880" w:hanging="360"/>
      </w:pPr>
      <w:rPr>
        <w:rFonts w:ascii="Ubuntu" w:hAnsi="Ubuntu" w:cs="Ubuntu"/>
        <w:b/>
        <w:bCs/>
      </w:rPr>
    </w:lvl>
    <w:lvl w:ilvl="7">
      <w:start w:val="1"/>
      <w:numFmt w:val="decimal"/>
      <w:lvlText w:val="%8."/>
      <w:lvlJc w:val="left"/>
      <w:pPr>
        <w:tabs>
          <w:tab w:val="num" w:pos="3240"/>
        </w:tabs>
        <w:ind w:left="3240" w:hanging="360"/>
      </w:pPr>
      <w:rPr>
        <w:rFonts w:ascii="Ubuntu" w:hAnsi="Ubuntu" w:cs="Ubuntu"/>
        <w:b/>
        <w:bCs/>
      </w:rPr>
    </w:lvl>
    <w:lvl w:ilvl="8">
      <w:start w:val="1"/>
      <w:numFmt w:val="decimal"/>
      <w:lvlText w:val="%9."/>
      <w:lvlJc w:val="left"/>
      <w:pPr>
        <w:tabs>
          <w:tab w:val="num" w:pos="3600"/>
        </w:tabs>
        <w:ind w:left="3600" w:hanging="360"/>
      </w:pPr>
      <w:rPr>
        <w:rFonts w:ascii="Ubuntu" w:hAnsi="Ubuntu" w:cs="Ubuntu"/>
        <w:b/>
        <w:bCs/>
      </w:r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rFonts w:ascii="Ubuntu" w:hAnsi="Ubuntu" w:cs="Ubuntu"/>
        <w:b/>
        <w:bCs/>
      </w:rPr>
    </w:lvl>
    <w:lvl w:ilvl="1">
      <w:start w:val="1"/>
      <w:numFmt w:val="decimal"/>
      <w:lvlText w:val="%2."/>
      <w:lvlJc w:val="left"/>
      <w:pPr>
        <w:tabs>
          <w:tab w:val="num" w:pos="1080"/>
        </w:tabs>
        <w:ind w:left="1080" w:hanging="360"/>
      </w:pPr>
      <w:rPr>
        <w:rFonts w:ascii="Ubuntu" w:hAnsi="Ubuntu" w:cs="Ubuntu"/>
        <w:b/>
        <w:bCs/>
      </w:rPr>
    </w:lvl>
    <w:lvl w:ilvl="2">
      <w:start w:val="1"/>
      <w:numFmt w:val="decimal"/>
      <w:lvlText w:val="%3."/>
      <w:lvlJc w:val="left"/>
      <w:pPr>
        <w:tabs>
          <w:tab w:val="num" w:pos="1440"/>
        </w:tabs>
        <w:ind w:left="1440" w:hanging="360"/>
      </w:pPr>
      <w:rPr>
        <w:rFonts w:ascii="Ubuntu" w:hAnsi="Ubuntu" w:cs="Ubuntu"/>
        <w:b/>
        <w:bCs/>
      </w:rPr>
    </w:lvl>
    <w:lvl w:ilvl="3">
      <w:start w:val="1"/>
      <w:numFmt w:val="decimal"/>
      <w:lvlText w:val="%4."/>
      <w:lvlJc w:val="left"/>
      <w:pPr>
        <w:tabs>
          <w:tab w:val="num" w:pos="1800"/>
        </w:tabs>
        <w:ind w:left="1800" w:hanging="360"/>
      </w:pPr>
      <w:rPr>
        <w:rFonts w:ascii="Ubuntu" w:hAnsi="Ubuntu" w:cs="Ubuntu"/>
        <w:b/>
        <w:bCs/>
      </w:rPr>
    </w:lvl>
    <w:lvl w:ilvl="4">
      <w:start w:val="1"/>
      <w:numFmt w:val="decimal"/>
      <w:lvlText w:val="%5."/>
      <w:lvlJc w:val="left"/>
      <w:pPr>
        <w:tabs>
          <w:tab w:val="num" w:pos="2160"/>
        </w:tabs>
        <w:ind w:left="2160" w:hanging="360"/>
      </w:pPr>
      <w:rPr>
        <w:rFonts w:ascii="Ubuntu" w:hAnsi="Ubuntu" w:cs="Ubuntu"/>
        <w:b/>
        <w:bCs/>
      </w:rPr>
    </w:lvl>
    <w:lvl w:ilvl="5">
      <w:start w:val="1"/>
      <w:numFmt w:val="decimal"/>
      <w:lvlText w:val="%6."/>
      <w:lvlJc w:val="left"/>
      <w:pPr>
        <w:tabs>
          <w:tab w:val="num" w:pos="2520"/>
        </w:tabs>
        <w:ind w:left="2520" w:hanging="360"/>
      </w:pPr>
      <w:rPr>
        <w:rFonts w:ascii="Ubuntu" w:hAnsi="Ubuntu" w:cs="Ubuntu"/>
        <w:b/>
        <w:bCs/>
      </w:rPr>
    </w:lvl>
    <w:lvl w:ilvl="6">
      <w:start w:val="1"/>
      <w:numFmt w:val="decimal"/>
      <w:lvlText w:val="%7."/>
      <w:lvlJc w:val="left"/>
      <w:pPr>
        <w:tabs>
          <w:tab w:val="num" w:pos="2880"/>
        </w:tabs>
        <w:ind w:left="2880" w:hanging="360"/>
      </w:pPr>
      <w:rPr>
        <w:rFonts w:ascii="Ubuntu" w:hAnsi="Ubuntu" w:cs="Ubuntu"/>
        <w:b/>
        <w:bCs/>
      </w:rPr>
    </w:lvl>
    <w:lvl w:ilvl="7">
      <w:start w:val="1"/>
      <w:numFmt w:val="decimal"/>
      <w:lvlText w:val="%8."/>
      <w:lvlJc w:val="left"/>
      <w:pPr>
        <w:tabs>
          <w:tab w:val="num" w:pos="3240"/>
        </w:tabs>
        <w:ind w:left="3240" w:hanging="360"/>
      </w:pPr>
      <w:rPr>
        <w:rFonts w:ascii="Ubuntu" w:hAnsi="Ubuntu" w:cs="Ubuntu"/>
        <w:b/>
        <w:bCs/>
      </w:rPr>
    </w:lvl>
    <w:lvl w:ilvl="8">
      <w:start w:val="1"/>
      <w:numFmt w:val="decimal"/>
      <w:lvlText w:val="%9."/>
      <w:lvlJc w:val="left"/>
      <w:pPr>
        <w:tabs>
          <w:tab w:val="num" w:pos="3600"/>
        </w:tabs>
        <w:ind w:left="3600" w:hanging="360"/>
      </w:pPr>
      <w:rPr>
        <w:rFonts w:ascii="Ubuntu" w:hAnsi="Ubuntu" w:cs="Ubuntu"/>
        <w:b/>
        <w:bCs/>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rFonts w:ascii="Ubuntu" w:hAnsi="Ubuntu" w:cs="Ubuntu"/>
        <w:b/>
        <w:bCs/>
      </w:rPr>
    </w:lvl>
    <w:lvl w:ilvl="1">
      <w:start w:val="1"/>
      <w:numFmt w:val="decimal"/>
      <w:lvlText w:val="%2."/>
      <w:lvlJc w:val="left"/>
      <w:pPr>
        <w:tabs>
          <w:tab w:val="num" w:pos="1080"/>
        </w:tabs>
        <w:ind w:left="1080" w:hanging="360"/>
      </w:pPr>
      <w:rPr>
        <w:rFonts w:ascii="Ubuntu" w:hAnsi="Ubuntu" w:cs="Ubuntu"/>
        <w:b/>
        <w:bCs/>
      </w:rPr>
    </w:lvl>
    <w:lvl w:ilvl="2">
      <w:start w:val="1"/>
      <w:numFmt w:val="decimal"/>
      <w:lvlText w:val="%3."/>
      <w:lvlJc w:val="left"/>
      <w:pPr>
        <w:tabs>
          <w:tab w:val="num" w:pos="1440"/>
        </w:tabs>
        <w:ind w:left="1440" w:hanging="360"/>
      </w:pPr>
      <w:rPr>
        <w:rFonts w:ascii="Ubuntu" w:hAnsi="Ubuntu" w:cs="Ubuntu"/>
        <w:b/>
        <w:bCs/>
      </w:rPr>
    </w:lvl>
    <w:lvl w:ilvl="3">
      <w:start w:val="1"/>
      <w:numFmt w:val="decimal"/>
      <w:lvlText w:val="%4."/>
      <w:lvlJc w:val="left"/>
      <w:pPr>
        <w:tabs>
          <w:tab w:val="num" w:pos="1800"/>
        </w:tabs>
        <w:ind w:left="1800" w:hanging="360"/>
      </w:pPr>
      <w:rPr>
        <w:rFonts w:ascii="Ubuntu" w:hAnsi="Ubuntu" w:cs="Ubuntu"/>
        <w:b/>
        <w:bCs/>
      </w:rPr>
    </w:lvl>
    <w:lvl w:ilvl="4">
      <w:start w:val="1"/>
      <w:numFmt w:val="decimal"/>
      <w:lvlText w:val="%5."/>
      <w:lvlJc w:val="left"/>
      <w:pPr>
        <w:tabs>
          <w:tab w:val="num" w:pos="2160"/>
        </w:tabs>
        <w:ind w:left="2160" w:hanging="360"/>
      </w:pPr>
      <w:rPr>
        <w:rFonts w:ascii="Ubuntu" w:hAnsi="Ubuntu" w:cs="Ubuntu"/>
        <w:b/>
        <w:bCs/>
      </w:rPr>
    </w:lvl>
    <w:lvl w:ilvl="5">
      <w:start w:val="1"/>
      <w:numFmt w:val="decimal"/>
      <w:lvlText w:val="%6."/>
      <w:lvlJc w:val="left"/>
      <w:pPr>
        <w:tabs>
          <w:tab w:val="num" w:pos="2520"/>
        </w:tabs>
        <w:ind w:left="2520" w:hanging="360"/>
      </w:pPr>
      <w:rPr>
        <w:rFonts w:ascii="Ubuntu" w:hAnsi="Ubuntu" w:cs="Ubuntu"/>
        <w:b/>
        <w:bCs/>
      </w:rPr>
    </w:lvl>
    <w:lvl w:ilvl="6">
      <w:start w:val="1"/>
      <w:numFmt w:val="decimal"/>
      <w:lvlText w:val="%7."/>
      <w:lvlJc w:val="left"/>
      <w:pPr>
        <w:tabs>
          <w:tab w:val="num" w:pos="2880"/>
        </w:tabs>
        <w:ind w:left="2880" w:hanging="360"/>
      </w:pPr>
      <w:rPr>
        <w:rFonts w:ascii="Ubuntu" w:hAnsi="Ubuntu" w:cs="Ubuntu"/>
        <w:b/>
        <w:bCs/>
      </w:rPr>
    </w:lvl>
    <w:lvl w:ilvl="7">
      <w:start w:val="1"/>
      <w:numFmt w:val="decimal"/>
      <w:lvlText w:val="%8."/>
      <w:lvlJc w:val="left"/>
      <w:pPr>
        <w:tabs>
          <w:tab w:val="num" w:pos="3240"/>
        </w:tabs>
        <w:ind w:left="3240" w:hanging="360"/>
      </w:pPr>
      <w:rPr>
        <w:rFonts w:ascii="Ubuntu" w:hAnsi="Ubuntu" w:cs="Ubuntu"/>
        <w:b/>
        <w:bCs/>
      </w:rPr>
    </w:lvl>
    <w:lvl w:ilvl="8">
      <w:start w:val="1"/>
      <w:numFmt w:val="decimal"/>
      <w:lvlText w:val="%9."/>
      <w:lvlJc w:val="left"/>
      <w:pPr>
        <w:tabs>
          <w:tab w:val="num" w:pos="3600"/>
        </w:tabs>
        <w:ind w:left="3600" w:hanging="360"/>
      </w:pPr>
      <w:rPr>
        <w:rFonts w:ascii="Ubuntu" w:hAnsi="Ubuntu" w:cs="Ubuntu"/>
        <w:b/>
        <w:bCs/>
      </w:r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rPr>
        <w:rFonts w:ascii="Times New Roman" w:hAnsi="Times New Roman" w:cs="Times New Roman"/>
      </w:rPr>
    </w:lvl>
    <w:lvl w:ilvl="2">
      <w:start w:val="1"/>
      <w:numFmt w:val="decimal"/>
      <w:lvlText w:val="%3."/>
      <w:lvlJc w:val="left"/>
      <w:pPr>
        <w:tabs>
          <w:tab w:val="num" w:pos="1440"/>
        </w:tabs>
        <w:ind w:left="1440" w:hanging="36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decimal"/>
      <w:lvlText w:val="%5."/>
      <w:lvlJc w:val="left"/>
      <w:pPr>
        <w:tabs>
          <w:tab w:val="num" w:pos="2160"/>
        </w:tabs>
        <w:ind w:left="2160" w:hanging="360"/>
      </w:pPr>
      <w:rPr>
        <w:rFonts w:ascii="Times New Roman" w:hAnsi="Times New Roman" w:cs="Times New Roman"/>
      </w:rPr>
    </w:lvl>
    <w:lvl w:ilvl="5">
      <w:start w:val="1"/>
      <w:numFmt w:val="decimal"/>
      <w:lvlText w:val="%6."/>
      <w:lvlJc w:val="left"/>
      <w:pPr>
        <w:tabs>
          <w:tab w:val="num" w:pos="2520"/>
        </w:tabs>
        <w:ind w:left="2520" w:hanging="360"/>
      </w:pPr>
      <w:rPr>
        <w:rFonts w:ascii="Times New Roman" w:hAnsi="Times New Roman" w:cs="Times New Roman"/>
      </w:rPr>
    </w:lvl>
    <w:lvl w:ilvl="6">
      <w:start w:val="1"/>
      <w:numFmt w:val="decimal"/>
      <w:lvlText w:val="%7."/>
      <w:lvlJc w:val="left"/>
      <w:pPr>
        <w:tabs>
          <w:tab w:val="num" w:pos="2880"/>
        </w:tabs>
        <w:ind w:left="2880" w:hanging="360"/>
      </w:pPr>
      <w:rPr>
        <w:rFonts w:ascii="Times New Roman" w:hAnsi="Times New Roman" w:cs="Times New Roman"/>
      </w:rPr>
    </w:lvl>
    <w:lvl w:ilvl="7">
      <w:start w:val="1"/>
      <w:numFmt w:val="decimal"/>
      <w:lvlText w:val="%8."/>
      <w:lvlJc w:val="left"/>
      <w:pPr>
        <w:tabs>
          <w:tab w:val="num" w:pos="3240"/>
        </w:tabs>
        <w:ind w:left="3240" w:hanging="360"/>
      </w:pPr>
      <w:rPr>
        <w:rFonts w:ascii="Times New Roman" w:hAnsi="Times New Roman" w:cs="Times New Roman"/>
      </w:rPr>
    </w:lvl>
    <w:lvl w:ilvl="8">
      <w:start w:val="1"/>
      <w:numFmt w:val="decimal"/>
      <w:lvlText w:val="%9."/>
      <w:lvlJc w:val="left"/>
      <w:pPr>
        <w:tabs>
          <w:tab w:val="num" w:pos="3600"/>
        </w:tabs>
        <w:ind w:left="3600" w:hanging="360"/>
      </w:pPr>
      <w:rPr>
        <w:rFonts w:ascii="Times New Roman" w:hAnsi="Times New Roman" w:cs="Times New Roman"/>
      </w:r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rPr>
        <w:rFonts w:ascii="Ubuntu" w:hAnsi="Ubuntu" w:cs="Ubuntu"/>
        <w:b/>
        <w:bCs/>
      </w:rPr>
    </w:lvl>
    <w:lvl w:ilvl="1">
      <w:start w:val="1"/>
      <w:numFmt w:val="decimal"/>
      <w:lvlText w:val="%2."/>
      <w:lvlJc w:val="left"/>
      <w:pPr>
        <w:tabs>
          <w:tab w:val="num" w:pos="1080"/>
        </w:tabs>
        <w:ind w:left="1080" w:hanging="360"/>
      </w:pPr>
      <w:rPr>
        <w:rFonts w:ascii="Ubuntu" w:hAnsi="Ubuntu" w:cs="Ubuntu"/>
        <w:b/>
        <w:bCs/>
      </w:rPr>
    </w:lvl>
    <w:lvl w:ilvl="2">
      <w:start w:val="1"/>
      <w:numFmt w:val="decimal"/>
      <w:lvlText w:val="%3."/>
      <w:lvlJc w:val="left"/>
      <w:pPr>
        <w:tabs>
          <w:tab w:val="num" w:pos="1440"/>
        </w:tabs>
        <w:ind w:left="1440" w:hanging="360"/>
      </w:pPr>
      <w:rPr>
        <w:rFonts w:ascii="Ubuntu" w:hAnsi="Ubuntu" w:cs="Ubuntu"/>
        <w:b/>
        <w:bCs/>
      </w:rPr>
    </w:lvl>
    <w:lvl w:ilvl="3">
      <w:start w:val="1"/>
      <w:numFmt w:val="decimal"/>
      <w:lvlText w:val="%4."/>
      <w:lvlJc w:val="left"/>
      <w:pPr>
        <w:tabs>
          <w:tab w:val="num" w:pos="1800"/>
        </w:tabs>
        <w:ind w:left="1800" w:hanging="360"/>
      </w:pPr>
      <w:rPr>
        <w:rFonts w:ascii="Ubuntu" w:hAnsi="Ubuntu" w:cs="Ubuntu"/>
        <w:b/>
        <w:bCs/>
      </w:rPr>
    </w:lvl>
    <w:lvl w:ilvl="4">
      <w:start w:val="1"/>
      <w:numFmt w:val="decimal"/>
      <w:lvlText w:val="%5."/>
      <w:lvlJc w:val="left"/>
      <w:pPr>
        <w:tabs>
          <w:tab w:val="num" w:pos="2160"/>
        </w:tabs>
        <w:ind w:left="2160" w:hanging="360"/>
      </w:pPr>
      <w:rPr>
        <w:rFonts w:ascii="Ubuntu" w:hAnsi="Ubuntu" w:cs="Ubuntu"/>
        <w:b/>
        <w:bCs/>
      </w:rPr>
    </w:lvl>
    <w:lvl w:ilvl="5">
      <w:start w:val="1"/>
      <w:numFmt w:val="decimal"/>
      <w:lvlText w:val="%6."/>
      <w:lvlJc w:val="left"/>
      <w:pPr>
        <w:tabs>
          <w:tab w:val="num" w:pos="2520"/>
        </w:tabs>
        <w:ind w:left="2520" w:hanging="360"/>
      </w:pPr>
      <w:rPr>
        <w:rFonts w:ascii="Ubuntu" w:hAnsi="Ubuntu" w:cs="Ubuntu"/>
        <w:b/>
        <w:bCs/>
      </w:rPr>
    </w:lvl>
    <w:lvl w:ilvl="6">
      <w:start w:val="1"/>
      <w:numFmt w:val="decimal"/>
      <w:lvlText w:val="%7."/>
      <w:lvlJc w:val="left"/>
      <w:pPr>
        <w:tabs>
          <w:tab w:val="num" w:pos="2880"/>
        </w:tabs>
        <w:ind w:left="2880" w:hanging="360"/>
      </w:pPr>
      <w:rPr>
        <w:rFonts w:ascii="Ubuntu" w:hAnsi="Ubuntu" w:cs="Ubuntu"/>
        <w:b/>
        <w:bCs/>
      </w:rPr>
    </w:lvl>
    <w:lvl w:ilvl="7">
      <w:start w:val="1"/>
      <w:numFmt w:val="decimal"/>
      <w:lvlText w:val="%8."/>
      <w:lvlJc w:val="left"/>
      <w:pPr>
        <w:tabs>
          <w:tab w:val="num" w:pos="3240"/>
        </w:tabs>
        <w:ind w:left="3240" w:hanging="360"/>
      </w:pPr>
      <w:rPr>
        <w:rFonts w:ascii="Ubuntu" w:hAnsi="Ubuntu" w:cs="Ubuntu"/>
        <w:b/>
        <w:bCs/>
      </w:rPr>
    </w:lvl>
    <w:lvl w:ilvl="8">
      <w:start w:val="1"/>
      <w:numFmt w:val="decimal"/>
      <w:lvlText w:val="%9."/>
      <w:lvlJc w:val="left"/>
      <w:pPr>
        <w:tabs>
          <w:tab w:val="num" w:pos="3600"/>
        </w:tabs>
        <w:ind w:left="3600" w:hanging="360"/>
      </w:pPr>
      <w:rPr>
        <w:rFonts w:ascii="Ubuntu" w:hAnsi="Ubuntu" w:cs="Ubuntu"/>
        <w:b/>
        <w:bCs/>
      </w:r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rPr>
        <w:rFonts w:ascii="Ubuntu" w:hAnsi="Ubuntu" w:cs="Ubuntu"/>
        <w:b/>
        <w:bCs/>
      </w:rPr>
    </w:lvl>
    <w:lvl w:ilvl="1">
      <w:start w:val="1"/>
      <w:numFmt w:val="decimal"/>
      <w:lvlText w:val="%2."/>
      <w:lvlJc w:val="left"/>
      <w:pPr>
        <w:tabs>
          <w:tab w:val="num" w:pos="1080"/>
        </w:tabs>
        <w:ind w:left="1080" w:hanging="360"/>
      </w:pPr>
      <w:rPr>
        <w:rFonts w:ascii="Ubuntu" w:hAnsi="Ubuntu" w:cs="Ubuntu"/>
        <w:b/>
        <w:bCs/>
      </w:rPr>
    </w:lvl>
    <w:lvl w:ilvl="2">
      <w:start w:val="1"/>
      <w:numFmt w:val="decimal"/>
      <w:lvlText w:val="%3."/>
      <w:lvlJc w:val="left"/>
      <w:pPr>
        <w:tabs>
          <w:tab w:val="num" w:pos="1440"/>
        </w:tabs>
        <w:ind w:left="1440" w:hanging="360"/>
      </w:pPr>
      <w:rPr>
        <w:rFonts w:ascii="Ubuntu" w:hAnsi="Ubuntu" w:cs="Ubuntu"/>
        <w:b/>
        <w:bCs/>
      </w:rPr>
    </w:lvl>
    <w:lvl w:ilvl="3">
      <w:start w:val="1"/>
      <w:numFmt w:val="decimal"/>
      <w:lvlText w:val="%4."/>
      <w:lvlJc w:val="left"/>
      <w:pPr>
        <w:tabs>
          <w:tab w:val="num" w:pos="1800"/>
        </w:tabs>
        <w:ind w:left="1800" w:hanging="360"/>
      </w:pPr>
      <w:rPr>
        <w:rFonts w:ascii="Ubuntu" w:hAnsi="Ubuntu" w:cs="Ubuntu"/>
        <w:b/>
        <w:bCs/>
      </w:rPr>
    </w:lvl>
    <w:lvl w:ilvl="4">
      <w:start w:val="1"/>
      <w:numFmt w:val="decimal"/>
      <w:lvlText w:val="%5."/>
      <w:lvlJc w:val="left"/>
      <w:pPr>
        <w:tabs>
          <w:tab w:val="num" w:pos="2160"/>
        </w:tabs>
        <w:ind w:left="2160" w:hanging="360"/>
      </w:pPr>
      <w:rPr>
        <w:rFonts w:ascii="Ubuntu" w:hAnsi="Ubuntu" w:cs="Ubuntu"/>
        <w:b/>
        <w:bCs/>
      </w:rPr>
    </w:lvl>
    <w:lvl w:ilvl="5">
      <w:start w:val="1"/>
      <w:numFmt w:val="decimal"/>
      <w:lvlText w:val="%6."/>
      <w:lvlJc w:val="left"/>
      <w:pPr>
        <w:tabs>
          <w:tab w:val="num" w:pos="2520"/>
        </w:tabs>
        <w:ind w:left="2520" w:hanging="360"/>
      </w:pPr>
      <w:rPr>
        <w:rFonts w:ascii="Ubuntu" w:hAnsi="Ubuntu" w:cs="Ubuntu"/>
        <w:b/>
        <w:bCs/>
      </w:rPr>
    </w:lvl>
    <w:lvl w:ilvl="6">
      <w:start w:val="1"/>
      <w:numFmt w:val="decimal"/>
      <w:lvlText w:val="%7."/>
      <w:lvlJc w:val="left"/>
      <w:pPr>
        <w:tabs>
          <w:tab w:val="num" w:pos="2880"/>
        </w:tabs>
        <w:ind w:left="2880" w:hanging="360"/>
      </w:pPr>
      <w:rPr>
        <w:rFonts w:ascii="Ubuntu" w:hAnsi="Ubuntu" w:cs="Ubuntu"/>
        <w:b/>
        <w:bCs/>
      </w:rPr>
    </w:lvl>
    <w:lvl w:ilvl="7">
      <w:start w:val="1"/>
      <w:numFmt w:val="decimal"/>
      <w:lvlText w:val="%8."/>
      <w:lvlJc w:val="left"/>
      <w:pPr>
        <w:tabs>
          <w:tab w:val="num" w:pos="3240"/>
        </w:tabs>
        <w:ind w:left="3240" w:hanging="360"/>
      </w:pPr>
      <w:rPr>
        <w:rFonts w:ascii="Ubuntu" w:hAnsi="Ubuntu" w:cs="Ubuntu"/>
        <w:b/>
        <w:bCs/>
      </w:rPr>
    </w:lvl>
    <w:lvl w:ilvl="8">
      <w:start w:val="1"/>
      <w:numFmt w:val="decimal"/>
      <w:lvlText w:val="%9."/>
      <w:lvlJc w:val="left"/>
      <w:pPr>
        <w:tabs>
          <w:tab w:val="num" w:pos="3600"/>
        </w:tabs>
        <w:ind w:left="3600" w:hanging="360"/>
      </w:pPr>
      <w:rPr>
        <w:rFonts w:ascii="Ubuntu" w:hAnsi="Ubuntu" w:cs="Ubuntu"/>
        <w:b/>
        <w:bCs/>
      </w:r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rPr>
        <w:rFonts w:ascii="Ubuntu" w:hAnsi="Ubuntu" w:cs="Ubuntu"/>
        <w:b/>
        <w:bCs/>
      </w:rPr>
    </w:lvl>
    <w:lvl w:ilvl="1">
      <w:start w:val="1"/>
      <w:numFmt w:val="decimal"/>
      <w:lvlText w:val="%2."/>
      <w:lvlJc w:val="left"/>
      <w:pPr>
        <w:tabs>
          <w:tab w:val="num" w:pos="1080"/>
        </w:tabs>
        <w:ind w:left="1080" w:hanging="360"/>
      </w:pPr>
      <w:rPr>
        <w:rFonts w:ascii="Ubuntu" w:hAnsi="Ubuntu" w:cs="Ubuntu"/>
        <w:b/>
        <w:bCs/>
      </w:rPr>
    </w:lvl>
    <w:lvl w:ilvl="2">
      <w:start w:val="1"/>
      <w:numFmt w:val="decimal"/>
      <w:lvlText w:val="%3."/>
      <w:lvlJc w:val="left"/>
      <w:pPr>
        <w:tabs>
          <w:tab w:val="num" w:pos="1440"/>
        </w:tabs>
        <w:ind w:left="1440" w:hanging="360"/>
      </w:pPr>
      <w:rPr>
        <w:rFonts w:ascii="Ubuntu" w:hAnsi="Ubuntu" w:cs="Ubuntu"/>
        <w:b/>
        <w:bCs/>
      </w:rPr>
    </w:lvl>
    <w:lvl w:ilvl="3">
      <w:start w:val="1"/>
      <w:numFmt w:val="decimal"/>
      <w:lvlText w:val="%4."/>
      <w:lvlJc w:val="left"/>
      <w:pPr>
        <w:tabs>
          <w:tab w:val="num" w:pos="1800"/>
        </w:tabs>
        <w:ind w:left="1800" w:hanging="360"/>
      </w:pPr>
      <w:rPr>
        <w:rFonts w:ascii="Ubuntu" w:hAnsi="Ubuntu" w:cs="Ubuntu"/>
        <w:b/>
        <w:bCs/>
      </w:rPr>
    </w:lvl>
    <w:lvl w:ilvl="4">
      <w:start w:val="1"/>
      <w:numFmt w:val="decimal"/>
      <w:lvlText w:val="%5."/>
      <w:lvlJc w:val="left"/>
      <w:pPr>
        <w:tabs>
          <w:tab w:val="num" w:pos="2160"/>
        </w:tabs>
        <w:ind w:left="2160" w:hanging="360"/>
      </w:pPr>
      <w:rPr>
        <w:rFonts w:ascii="Ubuntu" w:hAnsi="Ubuntu" w:cs="Ubuntu"/>
        <w:b/>
        <w:bCs/>
      </w:rPr>
    </w:lvl>
    <w:lvl w:ilvl="5">
      <w:start w:val="1"/>
      <w:numFmt w:val="decimal"/>
      <w:lvlText w:val="%6."/>
      <w:lvlJc w:val="left"/>
      <w:pPr>
        <w:tabs>
          <w:tab w:val="num" w:pos="2520"/>
        </w:tabs>
        <w:ind w:left="2520" w:hanging="360"/>
      </w:pPr>
      <w:rPr>
        <w:rFonts w:ascii="Ubuntu" w:hAnsi="Ubuntu" w:cs="Ubuntu"/>
        <w:b/>
        <w:bCs/>
      </w:rPr>
    </w:lvl>
    <w:lvl w:ilvl="6">
      <w:start w:val="1"/>
      <w:numFmt w:val="decimal"/>
      <w:lvlText w:val="%7."/>
      <w:lvlJc w:val="left"/>
      <w:pPr>
        <w:tabs>
          <w:tab w:val="num" w:pos="2880"/>
        </w:tabs>
        <w:ind w:left="2880" w:hanging="360"/>
      </w:pPr>
      <w:rPr>
        <w:rFonts w:ascii="Ubuntu" w:hAnsi="Ubuntu" w:cs="Ubuntu"/>
        <w:b/>
        <w:bCs/>
      </w:rPr>
    </w:lvl>
    <w:lvl w:ilvl="7">
      <w:start w:val="1"/>
      <w:numFmt w:val="decimal"/>
      <w:lvlText w:val="%8."/>
      <w:lvlJc w:val="left"/>
      <w:pPr>
        <w:tabs>
          <w:tab w:val="num" w:pos="3240"/>
        </w:tabs>
        <w:ind w:left="3240" w:hanging="360"/>
      </w:pPr>
      <w:rPr>
        <w:rFonts w:ascii="Ubuntu" w:hAnsi="Ubuntu" w:cs="Ubuntu"/>
        <w:b/>
        <w:bCs/>
      </w:rPr>
    </w:lvl>
    <w:lvl w:ilvl="8">
      <w:start w:val="1"/>
      <w:numFmt w:val="decimal"/>
      <w:lvlText w:val="%9."/>
      <w:lvlJc w:val="left"/>
      <w:pPr>
        <w:tabs>
          <w:tab w:val="num" w:pos="3600"/>
        </w:tabs>
        <w:ind w:left="3600" w:hanging="360"/>
      </w:pPr>
      <w:rPr>
        <w:rFonts w:ascii="Ubuntu" w:hAnsi="Ubuntu" w:cs="Ubuntu"/>
        <w:b/>
        <w:bCs/>
      </w:rPr>
    </w:lvl>
  </w:abstractNum>
  <w:abstractNum w:abstractNumId="7">
    <w:nsid w:val="00000009"/>
    <w:multiLevelType w:val="multilevel"/>
    <w:tmpl w:val="00000009"/>
    <w:name w:val="WW8Num9"/>
    <w:lvl w:ilvl="0">
      <w:start w:val="1"/>
      <w:numFmt w:val="decimal"/>
      <w:lvlText w:val="%1."/>
      <w:lvlJc w:val="left"/>
      <w:pPr>
        <w:tabs>
          <w:tab w:val="num" w:pos="720"/>
        </w:tabs>
        <w:ind w:left="720" w:hanging="360"/>
      </w:pPr>
      <w:rPr>
        <w:rFonts w:ascii="Ubuntu" w:hAnsi="Ubuntu" w:cs="Ubuntu"/>
        <w:b/>
        <w:bCs/>
      </w:rPr>
    </w:lvl>
    <w:lvl w:ilvl="1">
      <w:start w:val="1"/>
      <w:numFmt w:val="decimal"/>
      <w:lvlText w:val="%2."/>
      <w:lvlJc w:val="left"/>
      <w:pPr>
        <w:tabs>
          <w:tab w:val="num" w:pos="1080"/>
        </w:tabs>
        <w:ind w:left="1080" w:hanging="360"/>
      </w:pPr>
      <w:rPr>
        <w:rFonts w:ascii="Ubuntu" w:hAnsi="Ubuntu" w:cs="Ubuntu"/>
        <w:b/>
        <w:bCs/>
      </w:rPr>
    </w:lvl>
    <w:lvl w:ilvl="2">
      <w:start w:val="1"/>
      <w:numFmt w:val="decimal"/>
      <w:lvlText w:val="%3."/>
      <w:lvlJc w:val="left"/>
      <w:pPr>
        <w:tabs>
          <w:tab w:val="num" w:pos="1440"/>
        </w:tabs>
        <w:ind w:left="1440" w:hanging="360"/>
      </w:pPr>
      <w:rPr>
        <w:rFonts w:ascii="Ubuntu" w:hAnsi="Ubuntu" w:cs="Ubuntu"/>
        <w:b/>
        <w:bCs/>
      </w:rPr>
    </w:lvl>
    <w:lvl w:ilvl="3">
      <w:start w:val="1"/>
      <w:numFmt w:val="decimal"/>
      <w:lvlText w:val="%4."/>
      <w:lvlJc w:val="left"/>
      <w:pPr>
        <w:tabs>
          <w:tab w:val="num" w:pos="1800"/>
        </w:tabs>
        <w:ind w:left="1800" w:hanging="360"/>
      </w:pPr>
      <w:rPr>
        <w:rFonts w:ascii="Ubuntu" w:hAnsi="Ubuntu" w:cs="Ubuntu"/>
        <w:b/>
        <w:bCs/>
      </w:rPr>
    </w:lvl>
    <w:lvl w:ilvl="4">
      <w:start w:val="1"/>
      <w:numFmt w:val="decimal"/>
      <w:lvlText w:val="%5."/>
      <w:lvlJc w:val="left"/>
      <w:pPr>
        <w:tabs>
          <w:tab w:val="num" w:pos="2160"/>
        </w:tabs>
        <w:ind w:left="2160" w:hanging="360"/>
      </w:pPr>
      <w:rPr>
        <w:rFonts w:ascii="Ubuntu" w:hAnsi="Ubuntu" w:cs="Ubuntu"/>
        <w:b/>
        <w:bCs/>
      </w:rPr>
    </w:lvl>
    <w:lvl w:ilvl="5">
      <w:start w:val="1"/>
      <w:numFmt w:val="decimal"/>
      <w:lvlText w:val="%6."/>
      <w:lvlJc w:val="left"/>
      <w:pPr>
        <w:tabs>
          <w:tab w:val="num" w:pos="2520"/>
        </w:tabs>
        <w:ind w:left="2520" w:hanging="360"/>
      </w:pPr>
      <w:rPr>
        <w:rFonts w:ascii="Ubuntu" w:hAnsi="Ubuntu" w:cs="Ubuntu"/>
        <w:b/>
        <w:bCs/>
      </w:rPr>
    </w:lvl>
    <w:lvl w:ilvl="6">
      <w:start w:val="1"/>
      <w:numFmt w:val="decimal"/>
      <w:lvlText w:val="%7."/>
      <w:lvlJc w:val="left"/>
      <w:pPr>
        <w:tabs>
          <w:tab w:val="num" w:pos="2880"/>
        </w:tabs>
        <w:ind w:left="2880" w:hanging="360"/>
      </w:pPr>
      <w:rPr>
        <w:rFonts w:ascii="Ubuntu" w:hAnsi="Ubuntu" w:cs="Ubuntu"/>
        <w:b/>
        <w:bCs/>
      </w:rPr>
    </w:lvl>
    <w:lvl w:ilvl="7">
      <w:start w:val="1"/>
      <w:numFmt w:val="decimal"/>
      <w:lvlText w:val="%8."/>
      <w:lvlJc w:val="left"/>
      <w:pPr>
        <w:tabs>
          <w:tab w:val="num" w:pos="3240"/>
        </w:tabs>
        <w:ind w:left="3240" w:hanging="360"/>
      </w:pPr>
      <w:rPr>
        <w:rFonts w:ascii="Ubuntu" w:hAnsi="Ubuntu" w:cs="Ubuntu"/>
        <w:b/>
        <w:bCs/>
      </w:rPr>
    </w:lvl>
    <w:lvl w:ilvl="8">
      <w:start w:val="1"/>
      <w:numFmt w:val="decimal"/>
      <w:lvlText w:val="%9."/>
      <w:lvlJc w:val="left"/>
      <w:pPr>
        <w:tabs>
          <w:tab w:val="num" w:pos="3600"/>
        </w:tabs>
        <w:ind w:left="3600" w:hanging="360"/>
      </w:pPr>
      <w:rPr>
        <w:rFonts w:ascii="Ubuntu" w:hAnsi="Ubuntu" w:cs="Ubuntu"/>
        <w:b/>
        <w:bCs/>
      </w:rPr>
    </w:lvl>
  </w:abstractNum>
  <w:abstractNum w:abstractNumId="8">
    <w:nsid w:val="0000000A"/>
    <w:multiLevelType w:val="multilevel"/>
    <w:tmpl w:val="0000000A"/>
    <w:name w:val="WW8Num10"/>
    <w:lvl w:ilvl="0">
      <w:start w:val="1"/>
      <w:numFmt w:val="decimal"/>
      <w:lvlText w:val="%1."/>
      <w:lvlJc w:val="left"/>
      <w:pPr>
        <w:tabs>
          <w:tab w:val="num" w:pos="720"/>
        </w:tabs>
        <w:ind w:left="720" w:hanging="360"/>
      </w:pPr>
      <w:rPr>
        <w:rFonts w:ascii="Ubuntu" w:hAnsi="Ubuntu" w:cs="Ubuntu"/>
        <w:b/>
        <w:bCs/>
      </w:rPr>
    </w:lvl>
    <w:lvl w:ilvl="1">
      <w:start w:val="1"/>
      <w:numFmt w:val="decimal"/>
      <w:lvlText w:val="%2."/>
      <w:lvlJc w:val="left"/>
      <w:pPr>
        <w:tabs>
          <w:tab w:val="num" w:pos="1080"/>
        </w:tabs>
        <w:ind w:left="1080" w:hanging="360"/>
      </w:pPr>
      <w:rPr>
        <w:rFonts w:ascii="Ubuntu" w:hAnsi="Ubuntu" w:cs="Ubuntu"/>
        <w:b/>
        <w:bCs/>
      </w:rPr>
    </w:lvl>
    <w:lvl w:ilvl="2">
      <w:start w:val="1"/>
      <w:numFmt w:val="decimal"/>
      <w:lvlText w:val="%3."/>
      <w:lvlJc w:val="left"/>
      <w:pPr>
        <w:tabs>
          <w:tab w:val="num" w:pos="1440"/>
        </w:tabs>
        <w:ind w:left="1440" w:hanging="360"/>
      </w:pPr>
      <w:rPr>
        <w:rFonts w:ascii="Ubuntu" w:hAnsi="Ubuntu" w:cs="Ubuntu"/>
        <w:b/>
        <w:bCs/>
      </w:rPr>
    </w:lvl>
    <w:lvl w:ilvl="3">
      <w:start w:val="1"/>
      <w:numFmt w:val="decimal"/>
      <w:lvlText w:val="%4."/>
      <w:lvlJc w:val="left"/>
      <w:pPr>
        <w:tabs>
          <w:tab w:val="num" w:pos="1800"/>
        </w:tabs>
        <w:ind w:left="1800" w:hanging="360"/>
      </w:pPr>
      <w:rPr>
        <w:rFonts w:ascii="Ubuntu" w:hAnsi="Ubuntu" w:cs="Ubuntu"/>
        <w:b/>
        <w:bCs/>
      </w:rPr>
    </w:lvl>
    <w:lvl w:ilvl="4">
      <w:start w:val="1"/>
      <w:numFmt w:val="decimal"/>
      <w:lvlText w:val="%5."/>
      <w:lvlJc w:val="left"/>
      <w:pPr>
        <w:tabs>
          <w:tab w:val="num" w:pos="2160"/>
        </w:tabs>
        <w:ind w:left="2160" w:hanging="360"/>
      </w:pPr>
      <w:rPr>
        <w:rFonts w:ascii="Ubuntu" w:hAnsi="Ubuntu" w:cs="Ubuntu"/>
        <w:b/>
        <w:bCs/>
      </w:rPr>
    </w:lvl>
    <w:lvl w:ilvl="5">
      <w:start w:val="1"/>
      <w:numFmt w:val="decimal"/>
      <w:lvlText w:val="%6."/>
      <w:lvlJc w:val="left"/>
      <w:pPr>
        <w:tabs>
          <w:tab w:val="num" w:pos="2520"/>
        </w:tabs>
        <w:ind w:left="2520" w:hanging="360"/>
      </w:pPr>
      <w:rPr>
        <w:rFonts w:ascii="Ubuntu" w:hAnsi="Ubuntu" w:cs="Ubuntu"/>
        <w:b/>
        <w:bCs/>
      </w:rPr>
    </w:lvl>
    <w:lvl w:ilvl="6">
      <w:start w:val="1"/>
      <w:numFmt w:val="decimal"/>
      <w:lvlText w:val="%7."/>
      <w:lvlJc w:val="left"/>
      <w:pPr>
        <w:tabs>
          <w:tab w:val="num" w:pos="2880"/>
        </w:tabs>
        <w:ind w:left="2880" w:hanging="360"/>
      </w:pPr>
      <w:rPr>
        <w:rFonts w:ascii="Ubuntu" w:hAnsi="Ubuntu" w:cs="Ubuntu"/>
        <w:b/>
        <w:bCs/>
      </w:rPr>
    </w:lvl>
    <w:lvl w:ilvl="7">
      <w:start w:val="1"/>
      <w:numFmt w:val="decimal"/>
      <w:lvlText w:val="%8."/>
      <w:lvlJc w:val="left"/>
      <w:pPr>
        <w:tabs>
          <w:tab w:val="num" w:pos="3240"/>
        </w:tabs>
        <w:ind w:left="3240" w:hanging="360"/>
      </w:pPr>
      <w:rPr>
        <w:rFonts w:ascii="Ubuntu" w:hAnsi="Ubuntu" w:cs="Ubuntu"/>
        <w:b/>
        <w:bCs/>
      </w:rPr>
    </w:lvl>
    <w:lvl w:ilvl="8">
      <w:start w:val="1"/>
      <w:numFmt w:val="decimal"/>
      <w:lvlText w:val="%9."/>
      <w:lvlJc w:val="left"/>
      <w:pPr>
        <w:tabs>
          <w:tab w:val="num" w:pos="3600"/>
        </w:tabs>
        <w:ind w:left="3600" w:hanging="360"/>
      </w:pPr>
      <w:rPr>
        <w:rFonts w:ascii="Ubuntu" w:hAnsi="Ubuntu" w:cs="Ubuntu"/>
        <w:b/>
        <w:bCs/>
      </w:rPr>
    </w:lvl>
  </w:abstractNum>
  <w:abstractNum w:abstractNumId="9">
    <w:nsid w:val="0000000B"/>
    <w:multiLevelType w:val="multilevel"/>
    <w:tmpl w:val="99CEE00E"/>
    <w:name w:val="WW8Num11"/>
    <w:lvl w:ilvl="0">
      <w:start w:val="1"/>
      <w:numFmt w:val="decimal"/>
      <w:lvlText w:val="%1."/>
      <w:lvlJc w:val="left"/>
      <w:pPr>
        <w:tabs>
          <w:tab w:val="num" w:pos="720"/>
        </w:tabs>
        <w:ind w:left="720" w:hanging="360"/>
      </w:pPr>
      <w:rPr>
        <w:rFonts w:ascii="Times New Roman" w:eastAsiaTheme="minorEastAsia" w:hAnsi="Times New Roman" w:cs="Times New Roman"/>
        <w:b/>
        <w:bCs/>
      </w:rPr>
    </w:lvl>
    <w:lvl w:ilvl="1">
      <w:start w:val="1"/>
      <w:numFmt w:val="decimal"/>
      <w:lvlText w:val="%2."/>
      <w:lvlJc w:val="left"/>
      <w:pPr>
        <w:tabs>
          <w:tab w:val="num" w:pos="1080"/>
        </w:tabs>
        <w:ind w:left="1080" w:hanging="360"/>
      </w:pPr>
      <w:rPr>
        <w:rFonts w:ascii="Ubuntu" w:hAnsi="Ubuntu" w:cs="Ubuntu"/>
        <w:b/>
        <w:bCs/>
      </w:rPr>
    </w:lvl>
    <w:lvl w:ilvl="2">
      <w:start w:val="1"/>
      <w:numFmt w:val="decimal"/>
      <w:lvlText w:val="%3."/>
      <w:lvlJc w:val="left"/>
      <w:pPr>
        <w:tabs>
          <w:tab w:val="num" w:pos="1440"/>
        </w:tabs>
        <w:ind w:left="1440" w:hanging="360"/>
      </w:pPr>
      <w:rPr>
        <w:rFonts w:ascii="Ubuntu" w:hAnsi="Ubuntu" w:cs="Ubuntu"/>
        <w:b/>
        <w:bCs/>
      </w:rPr>
    </w:lvl>
    <w:lvl w:ilvl="3">
      <w:start w:val="1"/>
      <w:numFmt w:val="decimal"/>
      <w:lvlText w:val="%4."/>
      <w:lvlJc w:val="left"/>
      <w:pPr>
        <w:tabs>
          <w:tab w:val="num" w:pos="1800"/>
        </w:tabs>
        <w:ind w:left="1800" w:hanging="360"/>
      </w:pPr>
      <w:rPr>
        <w:rFonts w:ascii="Ubuntu" w:hAnsi="Ubuntu" w:cs="Ubuntu"/>
        <w:b/>
        <w:bCs/>
      </w:rPr>
    </w:lvl>
    <w:lvl w:ilvl="4">
      <w:start w:val="1"/>
      <w:numFmt w:val="decimal"/>
      <w:lvlText w:val="%5."/>
      <w:lvlJc w:val="left"/>
      <w:pPr>
        <w:tabs>
          <w:tab w:val="num" w:pos="2160"/>
        </w:tabs>
        <w:ind w:left="2160" w:hanging="360"/>
      </w:pPr>
      <w:rPr>
        <w:rFonts w:ascii="Ubuntu" w:hAnsi="Ubuntu" w:cs="Ubuntu"/>
        <w:b/>
        <w:bCs/>
      </w:rPr>
    </w:lvl>
    <w:lvl w:ilvl="5">
      <w:start w:val="1"/>
      <w:numFmt w:val="decimal"/>
      <w:lvlText w:val="%6."/>
      <w:lvlJc w:val="left"/>
      <w:pPr>
        <w:tabs>
          <w:tab w:val="num" w:pos="2520"/>
        </w:tabs>
        <w:ind w:left="2520" w:hanging="360"/>
      </w:pPr>
      <w:rPr>
        <w:rFonts w:ascii="Ubuntu" w:hAnsi="Ubuntu" w:cs="Ubuntu"/>
        <w:b/>
        <w:bCs/>
      </w:rPr>
    </w:lvl>
    <w:lvl w:ilvl="6">
      <w:start w:val="1"/>
      <w:numFmt w:val="decimal"/>
      <w:lvlText w:val="%7."/>
      <w:lvlJc w:val="left"/>
      <w:pPr>
        <w:tabs>
          <w:tab w:val="num" w:pos="2880"/>
        </w:tabs>
        <w:ind w:left="2880" w:hanging="360"/>
      </w:pPr>
      <w:rPr>
        <w:rFonts w:ascii="Ubuntu" w:hAnsi="Ubuntu" w:cs="Ubuntu"/>
        <w:b/>
        <w:bCs/>
      </w:rPr>
    </w:lvl>
    <w:lvl w:ilvl="7">
      <w:start w:val="1"/>
      <w:numFmt w:val="decimal"/>
      <w:lvlText w:val="%8."/>
      <w:lvlJc w:val="left"/>
      <w:pPr>
        <w:tabs>
          <w:tab w:val="num" w:pos="3240"/>
        </w:tabs>
        <w:ind w:left="3240" w:hanging="360"/>
      </w:pPr>
      <w:rPr>
        <w:rFonts w:ascii="Ubuntu" w:hAnsi="Ubuntu" w:cs="Ubuntu"/>
        <w:b/>
        <w:bCs/>
      </w:rPr>
    </w:lvl>
    <w:lvl w:ilvl="8">
      <w:start w:val="1"/>
      <w:numFmt w:val="decimal"/>
      <w:lvlText w:val="%9."/>
      <w:lvlJc w:val="left"/>
      <w:pPr>
        <w:tabs>
          <w:tab w:val="num" w:pos="3600"/>
        </w:tabs>
        <w:ind w:left="3600" w:hanging="360"/>
      </w:pPr>
      <w:rPr>
        <w:rFonts w:ascii="Ubuntu" w:hAnsi="Ubuntu" w:cs="Ubuntu"/>
        <w:b/>
        <w:bCs/>
      </w:rPr>
    </w:lvl>
  </w:abstractNum>
  <w:abstractNum w:abstractNumId="10">
    <w:nsid w:val="1791486F"/>
    <w:multiLevelType w:val="multilevel"/>
    <w:tmpl w:val="391A0578"/>
    <w:lvl w:ilvl="0">
      <w:start w:val="1"/>
      <w:numFmt w:val="decimal"/>
      <w:lvlText w:val="%1"/>
      <w:lvlJc w:val="left"/>
      <w:pPr>
        <w:ind w:left="450" w:hanging="450"/>
      </w:pPr>
      <w:rPr>
        <w:rFonts w:eastAsiaTheme="minorEastAsia" w:hint="default"/>
        <w:b/>
      </w:rPr>
    </w:lvl>
    <w:lvl w:ilvl="1">
      <w:start w:val="5"/>
      <w:numFmt w:val="decimal"/>
      <w:lvlText w:val="%1.%2"/>
      <w:lvlJc w:val="left"/>
      <w:pPr>
        <w:ind w:left="720" w:hanging="720"/>
      </w:pPr>
      <w:rPr>
        <w:rFonts w:eastAsiaTheme="minorEastAsia" w:hint="default"/>
        <w:b/>
      </w:rPr>
    </w:lvl>
    <w:lvl w:ilvl="2">
      <w:start w:val="1"/>
      <w:numFmt w:val="decimal"/>
      <w:lvlText w:val="%1.%2.%3"/>
      <w:lvlJc w:val="left"/>
      <w:pPr>
        <w:ind w:left="720" w:hanging="720"/>
      </w:pPr>
      <w:rPr>
        <w:rFonts w:eastAsiaTheme="minorEastAsia" w:hint="default"/>
        <w:b/>
      </w:rPr>
    </w:lvl>
    <w:lvl w:ilvl="3">
      <w:start w:val="1"/>
      <w:numFmt w:val="decimal"/>
      <w:lvlText w:val="%1.%2.%3.%4"/>
      <w:lvlJc w:val="left"/>
      <w:pPr>
        <w:ind w:left="1080" w:hanging="1080"/>
      </w:pPr>
      <w:rPr>
        <w:rFonts w:eastAsiaTheme="minorEastAsia" w:hint="default"/>
        <w:b/>
      </w:rPr>
    </w:lvl>
    <w:lvl w:ilvl="4">
      <w:start w:val="1"/>
      <w:numFmt w:val="decimal"/>
      <w:lvlText w:val="%1.%2.%3.%4.%5"/>
      <w:lvlJc w:val="left"/>
      <w:pPr>
        <w:ind w:left="1440" w:hanging="1440"/>
      </w:pPr>
      <w:rPr>
        <w:rFonts w:eastAsiaTheme="minorEastAsia" w:hint="default"/>
        <w:b/>
      </w:rPr>
    </w:lvl>
    <w:lvl w:ilvl="5">
      <w:start w:val="1"/>
      <w:numFmt w:val="decimal"/>
      <w:lvlText w:val="%1.%2.%3.%4.%5.%6"/>
      <w:lvlJc w:val="left"/>
      <w:pPr>
        <w:ind w:left="1440" w:hanging="1440"/>
      </w:pPr>
      <w:rPr>
        <w:rFonts w:eastAsiaTheme="minorEastAsia" w:hint="default"/>
        <w:b/>
      </w:rPr>
    </w:lvl>
    <w:lvl w:ilvl="6">
      <w:start w:val="1"/>
      <w:numFmt w:val="decimal"/>
      <w:lvlText w:val="%1.%2.%3.%4.%5.%6.%7"/>
      <w:lvlJc w:val="left"/>
      <w:pPr>
        <w:ind w:left="1800" w:hanging="1800"/>
      </w:pPr>
      <w:rPr>
        <w:rFonts w:eastAsiaTheme="minorEastAsia" w:hint="default"/>
        <w:b/>
      </w:rPr>
    </w:lvl>
    <w:lvl w:ilvl="7">
      <w:start w:val="1"/>
      <w:numFmt w:val="decimal"/>
      <w:lvlText w:val="%1.%2.%3.%4.%5.%6.%7.%8"/>
      <w:lvlJc w:val="left"/>
      <w:pPr>
        <w:ind w:left="1800" w:hanging="1800"/>
      </w:pPr>
      <w:rPr>
        <w:rFonts w:eastAsiaTheme="minorEastAsia" w:hint="default"/>
        <w:b/>
      </w:rPr>
    </w:lvl>
    <w:lvl w:ilvl="8">
      <w:start w:val="1"/>
      <w:numFmt w:val="decimal"/>
      <w:lvlText w:val="%1.%2.%3.%4.%5.%6.%7.%8.%9"/>
      <w:lvlJc w:val="left"/>
      <w:pPr>
        <w:ind w:left="2160" w:hanging="2160"/>
      </w:pPr>
      <w:rPr>
        <w:rFonts w:eastAsiaTheme="minorEastAsia" w:hint="default"/>
        <w:b/>
      </w:rPr>
    </w:lvl>
  </w:abstractNum>
  <w:abstractNum w:abstractNumId="11">
    <w:nsid w:val="21C2496A"/>
    <w:multiLevelType w:val="multilevel"/>
    <w:tmpl w:val="5C362008"/>
    <w:lvl w:ilvl="0">
      <w:start w:val="1"/>
      <w:numFmt w:val="decimal"/>
      <w:lvlText w:val="%1"/>
      <w:lvlJc w:val="left"/>
      <w:pPr>
        <w:ind w:left="450" w:hanging="450"/>
      </w:pPr>
      <w:rPr>
        <w:rFonts w:eastAsiaTheme="minorEastAsia" w:hint="default"/>
        <w:b/>
      </w:rPr>
    </w:lvl>
    <w:lvl w:ilvl="1">
      <w:start w:val="6"/>
      <w:numFmt w:val="decimal"/>
      <w:lvlText w:val="%1.%2"/>
      <w:lvlJc w:val="left"/>
      <w:pPr>
        <w:ind w:left="720" w:hanging="720"/>
      </w:pPr>
      <w:rPr>
        <w:rFonts w:eastAsiaTheme="minorEastAsia" w:hint="default"/>
        <w:b/>
      </w:rPr>
    </w:lvl>
    <w:lvl w:ilvl="2">
      <w:start w:val="1"/>
      <w:numFmt w:val="decimal"/>
      <w:lvlText w:val="%1.%2.%3"/>
      <w:lvlJc w:val="left"/>
      <w:pPr>
        <w:ind w:left="720" w:hanging="720"/>
      </w:pPr>
      <w:rPr>
        <w:rFonts w:eastAsiaTheme="minorEastAsia" w:hint="default"/>
        <w:b/>
      </w:rPr>
    </w:lvl>
    <w:lvl w:ilvl="3">
      <w:start w:val="1"/>
      <w:numFmt w:val="decimal"/>
      <w:lvlText w:val="%1.%2.%3.%4"/>
      <w:lvlJc w:val="left"/>
      <w:pPr>
        <w:ind w:left="1080" w:hanging="1080"/>
      </w:pPr>
      <w:rPr>
        <w:rFonts w:eastAsiaTheme="minorEastAsia" w:hint="default"/>
        <w:b/>
      </w:rPr>
    </w:lvl>
    <w:lvl w:ilvl="4">
      <w:start w:val="1"/>
      <w:numFmt w:val="decimal"/>
      <w:lvlText w:val="%1.%2.%3.%4.%5"/>
      <w:lvlJc w:val="left"/>
      <w:pPr>
        <w:ind w:left="1440" w:hanging="1440"/>
      </w:pPr>
      <w:rPr>
        <w:rFonts w:eastAsiaTheme="minorEastAsia" w:hint="default"/>
        <w:b/>
      </w:rPr>
    </w:lvl>
    <w:lvl w:ilvl="5">
      <w:start w:val="1"/>
      <w:numFmt w:val="decimal"/>
      <w:lvlText w:val="%1.%2.%3.%4.%5.%6"/>
      <w:lvlJc w:val="left"/>
      <w:pPr>
        <w:ind w:left="1440" w:hanging="1440"/>
      </w:pPr>
      <w:rPr>
        <w:rFonts w:eastAsiaTheme="minorEastAsia" w:hint="default"/>
        <w:b/>
      </w:rPr>
    </w:lvl>
    <w:lvl w:ilvl="6">
      <w:start w:val="1"/>
      <w:numFmt w:val="decimal"/>
      <w:lvlText w:val="%1.%2.%3.%4.%5.%6.%7"/>
      <w:lvlJc w:val="left"/>
      <w:pPr>
        <w:ind w:left="1800" w:hanging="1800"/>
      </w:pPr>
      <w:rPr>
        <w:rFonts w:eastAsiaTheme="minorEastAsia" w:hint="default"/>
        <w:b/>
      </w:rPr>
    </w:lvl>
    <w:lvl w:ilvl="7">
      <w:start w:val="1"/>
      <w:numFmt w:val="decimal"/>
      <w:lvlText w:val="%1.%2.%3.%4.%5.%6.%7.%8"/>
      <w:lvlJc w:val="left"/>
      <w:pPr>
        <w:ind w:left="1800" w:hanging="1800"/>
      </w:pPr>
      <w:rPr>
        <w:rFonts w:eastAsiaTheme="minorEastAsia" w:hint="default"/>
        <w:b/>
      </w:rPr>
    </w:lvl>
    <w:lvl w:ilvl="8">
      <w:start w:val="1"/>
      <w:numFmt w:val="decimal"/>
      <w:lvlText w:val="%1.%2.%3.%4.%5.%6.%7.%8.%9"/>
      <w:lvlJc w:val="left"/>
      <w:pPr>
        <w:ind w:left="2160" w:hanging="2160"/>
      </w:pPr>
      <w:rPr>
        <w:rFonts w:eastAsiaTheme="minorEastAsia" w:hint="default"/>
        <w:b/>
      </w:rPr>
    </w:lvl>
  </w:abstractNum>
  <w:abstractNum w:abstractNumId="12">
    <w:nsid w:val="2430067B"/>
    <w:multiLevelType w:val="multilevel"/>
    <w:tmpl w:val="99ACE88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7B7254C"/>
    <w:multiLevelType w:val="multilevel"/>
    <w:tmpl w:val="FB82364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C6A7D26"/>
    <w:multiLevelType w:val="hybridMultilevel"/>
    <w:tmpl w:val="240E9F5C"/>
    <w:lvl w:ilvl="0" w:tplc="EA0A2C6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0E43A10"/>
    <w:multiLevelType w:val="multilevel"/>
    <w:tmpl w:val="7598A8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28C44C7"/>
    <w:multiLevelType w:val="hybridMultilevel"/>
    <w:tmpl w:val="45F405EC"/>
    <w:lvl w:ilvl="0" w:tplc="A48C07E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11"/>
  </w:num>
  <w:num w:numId="13">
    <w:abstractNumId w:val="10"/>
  </w:num>
  <w:num w:numId="14">
    <w:abstractNumId w:val="13"/>
  </w:num>
  <w:num w:numId="15">
    <w:abstractNumId w:val="14"/>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984"/>
    <w:rsid w:val="00070CFC"/>
    <w:rsid w:val="000C5416"/>
    <w:rsid w:val="000D017D"/>
    <w:rsid w:val="001720F3"/>
    <w:rsid w:val="001778A1"/>
    <w:rsid w:val="001B5348"/>
    <w:rsid w:val="001E0CBA"/>
    <w:rsid w:val="002E0FB5"/>
    <w:rsid w:val="00310700"/>
    <w:rsid w:val="003F1A70"/>
    <w:rsid w:val="004525B1"/>
    <w:rsid w:val="004B0C83"/>
    <w:rsid w:val="00504440"/>
    <w:rsid w:val="0056367B"/>
    <w:rsid w:val="005E2C6F"/>
    <w:rsid w:val="00650984"/>
    <w:rsid w:val="006B16C5"/>
    <w:rsid w:val="007635F8"/>
    <w:rsid w:val="00792906"/>
    <w:rsid w:val="00964868"/>
    <w:rsid w:val="00AE23B4"/>
    <w:rsid w:val="00D34DB0"/>
    <w:rsid w:val="00D652FB"/>
    <w:rsid w:val="00E240F8"/>
    <w:rsid w:val="00E57F18"/>
    <w:rsid w:val="00F9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B1"/>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04440"/>
    <w:rPr>
      <w:color w:val="000080"/>
      <w:u w:val="single"/>
    </w:rPr>
  </w:style>
  <w:style w:type="paragraph" w:styleId="ListParagraph">
    <w:name w:val="List Paragraph"/>
    <w:basedOn w:val="Normal"/>
    <w:uiPriority w:val="34"/>
    <w:qFormat/>
    <w:rsid w:val="00504440"/>
    <w:pPr>
      <w:ind w:left="720"/>
      <w:contextualSpacing/>
    </w:pPr>
  </w:style>
  <w:style w:type="paragraph" w:styleId="BalloonText">
    <w:name w:val="Balloon Text"/>
    <w:basedOn w:val="Normal"/>
    <w:link w:val="BalloonTextChar"/>
    <w:uiPriority w:val="99"/>
    <w:semiHidden/>
    <w:unhideWhenUsed/>
    <w:rsid w:val="00504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440"/>
    <w:rPr>
      <w:rFonts w:ascii="Tahoma" w:eastAsiaTheme="minorEastAsia" w:hAnsi="Tahoma" w:cs="Tahoma"/>
      <w:sz w:val="16"/>
      <w:szCs w:val="16"/>
      <w:lang w:val="en-US"/>
    </w:rPr>
  </w:style>
  <w:style w:type="table" w:styleId="TableGrid">
    <w:name w:val="Table Grid"/>
    <w:basedOn w:val="TableNormal"/>
    <w:uiPriority w:val="59"/>
    <w:rsid w:val="001E0C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B1"/>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04440"/>
    <w:rPr>
      <w:color w:val="000080"/>
      <w:u w:val="single"/>
    </w:rPr>
  </w:style>
  <w:style w:type="paragraph" w:styleId="ListParagraph">
    <w:name w:val="List Paragraph"/>
    <w:basedOn w:val="Normal"/>
    <w:uiPriority w:val="34"/>
    <w:qFormat/>
    <w:rsid w:val="00504440"/>
    <w:pPr>
      <w:ind w:left="720"/>
      <w:contextualSpacing/>
    </w:pPr>
  </w:style>
  <w:style w:type="paragraph" w:styleId="BalloonText">
    <w:name w:val="Balloon Text"/>
    <w:basedOn w:val="Normal"/>
    <w:link w:val="BalloonTextChar"/>
    <w:uiPriority w:val="99"/>
    <w:semiHidden/>
    <w:unhideWhenUsed/>
    <w:rsid w:val="00504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440"/>
    <w:rPr>
      <w:rFonts w:ascii="Tahoma" w:eastAsiaTheme="minorEastAsia" w:hAnsi="Tahoma" w:cs="Tahoma"/>
      <w:sz w:val="16"/>
      <w:szCs w:val="16"/>
      <w:lang w:val="en-US"/>
    </w:rPr>
  </w:style>
  <w:style w:type="table" w:styleId="TableGrid">
    <w:name w:val="Table Grid"/>
    <w:basedOn w:val="TableNormal"/>
    <w:uiPriority w:val="59"/>
    <w:rsid w:val="001E0C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in/developerwork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14</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nageswararao</dc:creator>
  <cp:lastModifiedBy>nageswararao</cp:lastModifiedBy>
  <cp:revision>19</cp:revision>
  <dcterms:created xsi:type="dcterms:W3CDTF">2017-01-02T04:36:00Z</dcterms:created>
  <dcterms:modified xsi:type="dcterms:W3CDTF">2017-01-03T00:49:00Z</dcterms:modified>
</cp:coreProperties>
</file>